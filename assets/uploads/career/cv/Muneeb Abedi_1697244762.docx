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ocumenttopsection"/>
        <w:tblW w:w="0" w:type="auto"/>
        <w:tblLayout w:type="fixed"/>
        <w:tblCellMar>
          <w:left w:w="0" w:type="dxa"/>
          <w:right w:w="0" w:type="dxa"/>
        </w:tblCellMar>
        <w:tblLook w:val="05E0" w:firstRow="1" w:lastRow="1" w:firstColumn="1" w:lastColumn="1" w:noHBand="0" w:noVBand="1"/>
      </w:tblPr>
      <w:tblGrid>
        <w:gridCol w:w="490"/>
        <w:gridCol w:w="10926"/>
        <w:gridCol w:w="490"/>
      </w:tblGrid>
      <w:tr w:rsidR="00990C3D">
        <w:tc>
          <w:tcPr>
            <w:tcW w:w="490" w:type="dxa"/>
            <w:shd w:val="clear" w:color="auto" w:fill="094D73"/>
            <w:tcMar>
              <w:top w:w="0" w:type="dxa"/>
              <w:left w:w="0" w:type="dxa"/>
              <w:bottom w:w="300" w:type="dxa"/>
              <w:right w:w="0" w:type="dxa"/>
            </w:tcMar>
            <w:vAlign w:val="bottom"/>
            <w:hideMark/>
          </w:tcPr>
          <w:p w:rsidR="00990C3D" w:rsidRDefault="00990C3D">
            <w:pPr>
              <w:spacing w:line="480" w:lineRule="exact"/>
              <w:rPr>
                <w:rFonts w:ascii="Century Gothic" w:eastAsia="Century Gothic" w:hAnsi="Century Gothic" w:cs="Century Gothic"/>
                <w:sz w:val="22"/>
                <w:szCs w:val="22"/>
              </w:rPr>
            </w:pPr>
          </w:p>
        </w:tc>
        <w:tc>
          <w:tcPr>
            <w:tcW w:w="10926" w:type="dxa"/>
            <w:shd w:val="clear" w:color="auto" w:fill="094D73"/>
            <w:tcMar>
              <w:top w:w="0" w:type="dxa"/>
              <w:left w:w="0" w:type="dxa"/>
              <w:bottom w:w="300" w:type="dxa"/>
              <w:right w:w="0" w:type="dxa"/>
            </w:tcMar>
            <w:hideMark/>
          </w:tcPr>
          <w:p w:rsidR="00990C3D" w:rsidRDefault="00990C3D">
            <w:pPr>
              <w:spacing w:line="480" w:lineRule="exact"/>
              <w:rPr>
                <w:rStyle w:val="documentsidepaddingcell"/>
                <w:rFonts w:ascii="Century Gothic" w:eastAsia="Century Gothic" w:hAnsi="Century Gothic" w:cs="Century Gothic"/>
                <w:sz w:val="22"/>
                <w:szCs w:val="22"/>
                <w:shd w:val="clear" w:color="auto" w:fill="auto"/>
              </w:rPr>
            </w:pPr>
          </w:p>
          <w:p w:rsidR="00990C3D" w:rsidRDefault="00482565">
            <w:pPr>
              <w:pStyle w:val="documentdivparagraph"/>
              <w:spacing w:line="320" w:lineRule="atLeast"/>
              <w:rPr>
                <w:rStyle w:val="documentleft-box"/>
                <w:rFonts w:ascii="Century Gothic" w:eastAsia="Century Gothic" w:hAnsi="Century Gothic" w:cs="Century Gothic"/>
                <w:color w:val="FFFFFF"/>
                <w:sz w:val="22"/>
                <w:szCs w:val="22"/>
                <w:shd w:val="clear" w:color="auto" w:fill="auto"/>
              </w:rPr>
            </w:pPr>
            <w:proofErr w:type="spellStart"/>
            <w:r>
              <w:rPr>
                <w:rStyle w:val="documentnamefName"/>
                <w:rFonts w:ascii="Century Gothic" w:eastAsia="Century Gothic" w:hAnsi="Century Gothic" w:cs="Century Gothic"/>
                <w:color w:val="FFFFFF"/>
                <w:spacing w:val="10"/>
                <w:sz w:val="72"/>
                <w:szCs w:val="72"/>
              </w:rPr>
              <w:t>Muneeb</w:t>
            </w:r>
            <w:proofErr w:type="spellEnd"/>
            <w:r>
              <w:rPr>
                <w:rStyle w:val="span"/>
                <w:rFonts w:ascii="Century Gothic" w:eastAsia="Century Gothic" w:hAnsi="Century Gothic" w:cs="Century Gothic"/>
                <w:b/>
                <w:bCs/>
                <w:color w:val="FFFFFF"/>
                <w:spacing w:val="10"/>
                <w:sz w:val="72"/>
                <w:szCs w:val="72"/>
              </w:rPr>
              <w:t xml:space="preserve"> Abedi</w:t>
            </w:r>
            <w:r>
              <w:rPr>
                <w:rStyle w:val="documentleft-box"/>
                <w:rFonts w:ascii="Century Gothic" w:eastAsia="Century Gothic" w:hAnsi="Century Gothic" w:cs="Century Gothic"/>
                <w:color w:val="FFFFFF"/>
                <w:sz w:val="22"/>
                <w:szCs w:val="22"/>
                <w:shd w:val="clear" w:color="auto" w:fill="auto"/>
              </w:rPr>
              <w:t xml:space="preserve"> </w:t>
            </w:r>
          </w:p>
          <w:tbl>
            <w:tblPr>
              <w:tblStyle w:val="documentaddress"/>
              <w:tblW w:w="0" w:type="auto"/>
              <w:tblLayout w:type="fixed"/>
              <w:tblCellMar>
                <w:left w:w="0" w:type="dxa"/>
                <w:right w:w="0" w:type="dxa"/>
              </w:tblCellMar>
              <w:tblLook w:val="05E0" w:firstRow="1" w:lastRow="1" w:firstColumn="1" w:lastColumn="1" w:noHBand="0" w:noVBand="1"/>
            </w:tblPr>
            <w:tblGrid>
              <w:gridCol w:w="5463"/>
              <w:gridCol w:w="5463"/>
            </w:tblGrid>
            <w:tr w:rsidR="00990C3D">
              <w:tc>
                <w:tcPr>
                  <w:tcW w:w="5463" w:type="dxa"/>
                  <w:tcMar>
                    <w:top w:w="200" w:type="dxa"/>
                    <w:left w:w="0" w:type="dxa"/>
                    <w:bottom w:w="0" w:type="dxa"/>
                    <w:right w:w="65" w:type="dxa"/>
                  </w:tcMar>
                  <w:hideMark/>
                </w:tcPr>
                <w:p w:rsidR="00990C3D" w:rsidRPr="003973D9" w:rsidRDefault="00482565">
                  <w:pPr>
                    <w:pStyle w:val="div"/>
                    <w:spacing w:line="420" w:lineRule="atLeast"/>
                    <w:ind w:right="180"/>
                    <w:rPr>
                      <w:rStyle w:val="documentaddressaddressleft"/>
                      <w:rFonts w:ascii="Century Gothic" w:eastAsia="Century Gothic" w:hAnsi="Century Gothic" w:cs="Century Gothic"/>
                      <w:color w:val="FFFFFF"/>
                      <w:sz w:val="22"/>
                      <w:szCs w:val="22"/>
                    </w:rPr>
                  </w:pPr>
                  <w:proofErr w:type="gramStart"/>
                  <w:r w:rsidRPr="003973D9">
                    <w:rPr>
                      <w:rStyle w:val="span"/>
                      <w:rFonts w:ascii="Century Gothic" w:eastAsia="Century Gothic" w:hAnsi="Century Gothic" w:cs="Century Gothic"/>
                      <w:b/>
                      <w:bCs/>
                      <w:color w:val="FFFFFF"/>
                      <w:sz w:val="22"/>
                      <w:szCs w:val="22"/>
                    </w:rPr>
                    <w:t>Address  </w:t>
                  </w:r>
                  <w:r w:rsidRPr="003973D9">
                    <w:rPr>
                      <w:rStyle w:val="span"/>
                      <w:rFonts w:ascii="Century Gothic" w:eastAsia="Century Gothic" w:hAnsi="Century Gothic" w:cs="Century Gothic"/>
                      <w:color w:val="FFFFFF"/>
                      <w:sz w:val="22"/>
                      <w:szCs w:val="22"/>
                    </w:rPr>
                    <w:t>Al</w:t>
                  </w:r>
                  <w:proofErr w:type="gramEnd"/>
                  <w:r w:rsidRPr="003973D9">
                    <w:rPr>
                      <w:rStyle w:val="span"/>
                      <w:rFonts w:ascii="Century Gothic" w:eastAsia="Century Gothic" w:hAnsi="Century Gothic" w:cs="Century Gothic"/>
                      <w:color w:val="FFFFFF"/>
                      <w:sz w:val="22"/>
                      <w:szCs w:val="22"/>
                    </w:rPr>
                    <w:t xml:space="preserve"> Mahmood, Doha, 00000</w:t>
                  </w:r>
                </w:p>
                <w:p w:rsidR="00990C3D" w:rsidRPr="003973D9" w:rsidRDefault="00482565">
                  <w:pPr>
                    <w:pStyle w:val="div"/>
                    <w:spacing w:line="420" w:lineRule="atLeast"/>
                    <w:ind w:right="180"/>
                    <w:rPr>
                      <w:rStyle w:val="documentaddressaddressleft"/>
                      <w:rFonts w:ascii="Century Gothic" w:eastAsia="Century Gothic" w:hAnsi="Century Gothic" w:cs="Century Gothic"/>
                      <w:color w:val="FFFFFF"/>
                      <w:sz w:val="22"/>
                      <w:szCs w:val="22"/>
                    </w:rPr>
                  </w:pPr>
                  <w:proofErr w:type="gramStart"/>
                  <w:r w:rsidRPr="003973D9">
                    <w:rPr>
                      <w:rStyle w:val="span"/>
                      <w:rFonts w:ascii="Century Gothic" w:eastAsia="Century Gothic" w:hAnsi="Century Gothic" w:cs="Century Gothic"/>
                      <w:b/>
                      <w:bCs/>
                      <w:color w:val="FFFFFF"/>
                      <w:sz w:val="22"/>
                      <w:szCs w:val="22"/>
                    </w:rPr>
                    <w:t>Phone  </w:t>
                  </w:r>
                  <w:r w:rsidRPr="003973D9">
                    <w:rPr>
                      <w:rStyle w:val="span"/>
                      <w:rFonts w:ascii="Century Gothic" w:eastAsia="Century Gothic" w:hAnsi="Century Gothic" w:cs="Century Gothic"/>
                      <w:color w:val="FFFFFF"/>
                      <w:sz w:val="22"/>
                      <w:szCs w:val="22"/>
                    </w:rPr>
                    <w:t>+</w:t>
                  </w:r>
                  <w:proofErr w:type="gramEnd"/>
                  <w:r w:rsidRPr="003973D9">
                    <w:rPr>
                      <w:rStyle w:val="span"/>
                      <w:rFonts w:ascii="Century Gothic" w:eastAsia="Century Gothic" w:hAnsi="Century Gothic" w:cs="Century Gothic"/>
                      <w:color w:val="FFFFFF"/>
                      <w:sz w:val="22"/>
                      <w:szCs w:val="22"/>
                    </w:rPr>
                    <w:t>97471721616</w:t>
                  </w:r>
                </w:p>
                <w:p w:rsidR="00990C3D" w:rsidRPr="003973D9" w:rsidRDefault="00482565">
                  <w:pPr>
                    <w:pStyle w:val="div"/>
                    <w:spacing w:line="420" w:lineRule="atLeast"/>
                    <w:ind w:right="180"/>
                    <w:rPr>
                      <w:rStyle w:val="documentaddressaddressleft"/>
                      <w:rFonts w:ascii="Century Gothic" w:eastAsia="Century Gothic" w:hAnsi="Century Gothic" w:cs="Century Gothic"/>
                      <w:color w:val="FFFFFF"/>
                      <w:sz w:val="22"/>
                      <w:szCs w:val="22"/>
                    </w:rPr>
                  </w:pPr>
                  <w:proofErr w:type="gramStart"/>
                  <w:r w:rsidRPr="003973D9">
                    <w:rPr>
                      <w:rStyle w:val="span"/>
                      <w:rFonts w:ascii="Century Gothic" w:eastAsia="Century Gothic" w:hAnsi="Century Gothic" w:cs="Century Gothic"/>
                      <w:b/>
                      <w:bCs/>
                      <w:color w:val="FFFFFF"/>
                      <w:sz w:val="22"/>
                      <w:szCs w:val="22"/>
                    </w:rPr>
                    <w:t>E-mail  </w:t>
                  </w:r>
                  <w:r w:rsidRPr="003973D9">
                    <w:rPr>
                      <w:rStyle w:val="span"/>
                      <w:rFonts w:ascii="Century Gothic" w:eastAsia="Century Gothic" w:hAnsi="Century Gothic" w:cs="Century Gothic"/>
                      <w:color w:val="FFFFFF"/>
                      <w:sz w:val="22"/>
                      <w:szCs w:val="22"/>
                    </w:rPr>
                    <w:t>muneebabedi@gmail.com</w:t>
                  </w:r>
                  <w:proofErr w:type="gramEnd"/>
                </w:p>
              </w:tc>
              <w:tc>
                <w:tcPr>
                  <w:tcW w:w="5463" w:type="dxa"/>
                  <w:tcMar>
                    <w:top w:w="200" w:type="dxa"/>
                    <w:left w:w="0" w:type="dxa"/>
                    <w:bottom w:w="0" w:type="dxa"/>
                    <w:right w:w="65" w:type="dxa"/>
                  </w:tcMar>
                  <w:hideMark/>
                </w:tcPr>
                <w:p w:rsidR="00990C3D" w:rsidRPr="003973D9" w:rsidRDefault="00482565">
                  <w:pPr>
                    <w:pStyle w:val="div"/>
                    <w:spacing w:line="420" w:lineRule="atLeast"/>
                    <w:ind w:right="180"/>
                    <w:rPr>
                      <w:rStyle w:val="documentaddressaddressright"/>
                      <w:rFonts w:ascii="Century Gothic" w:eastAsia="Century Gothic" w:hAnsi="Century Gothic" w:cs="Century Gothic"/>
                      <w:color w:val="FFFFFF"/>
                      <w:sz w:val="22"/>
                      <w:szCs w:val="22"/>
                    </w:rPr>
                  </w:pPr>
                  <w:r w:rsidRPr="003973D9">
                    <w:rPr>
                      <w:rStyle w:val="txtBold"/>
                      <w:rFonts w:ascii="Century Gothic" w:eastAsia="Century Gothic" w:hAnsi="Century Gothic" w:cs="Century Gothic"/>
                      <w:color w:val="FFFFFF"/>
                      <w:sz w:val="22"/>
                      <w:szCs w:val="22"/>
                    </w:rPr>
                    <w:t>WWW</w:t>
                  </w:r>
                  <w:r w:rsidRPr="003973D9">
                    <w:rPr>
                      <w:rStyle w:val="documentaddressaddressright"/>
                      <w:rFonts w:ascii="Century Gothic" w:eastAsia="Century Gothic" w:hAnsi="Century Gothic" w:cs="Century Gothic"/>
                      <w:color w:val="FFFFFF"/>
                      <w:sz w:val="22"/>
                      <w:szCs w:val="22"/>
                    </w:rPr>
                    <w:t xml:space="preserve"> </w:t>
                  </w:r>
                  <w:r w:rsidRPr="003973D9">
                    <w:rPr>
                      <w:rStyle w:val="span"/>
                      <w:rFonts w:ascii="Century Gothic" w:eastAsia="Century Gothic" w:hAnsi="Century Gothic" w:cs="Century Gothic"/>
                      <w:color w:val="FFFFFF"/>
                      <w:sz w:val="22"/>
                      <w:szCs w:val="22"/>
                    </w:rPr>
                    <w:t>https://bold.pro/my/muneeb-abedi-230926074502/483</w:t>
                  </w:r>
                </w:p>
                <w:p w:rsidR="00990C3D" w:rsidRPr="003973D9" w:rsidRDefault="00482565">
                  <w:pPr>
                    <w:pStyle w:val="div"/>
                    <w:spacing w:line="420" w:lineRule="atLeast"/>
                    <w:ind w:right="180"/>
                    <w:rPr>
                      <w:rStyle w:val="documentaddressaddressright"/>
                      <w:rFonts w:ascii="Century Gothic" w:eastAsia="Century Gothic" w:hAnsi="Century Gothic" w:cs="Century Gothic"/>
                      <w:color w:val="FFFFFF"/>
                      <w:sz w:val="22"/>
                      <w:szCs w:val="22"/>
                    </w:rPr>
                  </w:pPr>
                  <w:r w:rsidRPr="003973D9">
                    <w:rPr>
                      <w:rStyle w:val="txtBold"/>
                      <w:rFonts w:ascii="Century Gothic" w:eastAsia="Century Gothic" w:hAnsi="Century Gothic" w:cs="Century Gothic"/>
                      <w:color w:val="FFFFFF"/>
                      <w:sz w:val="22"/>
                      <w:szCs w:val="22"/>
                    </w:rPr>
                    <w:t>LinkedIn</w:t>
                  </w:r>
                  <w:r w:rsidRPr="003973D9">
                    <w:rPr>
                      <w:rStyle w:val="documentaddressaddressright"/>
                      <w:rFonts w:ascii="Century Gothic" w:eastAsia="Century Gothic" w:hAnsi="Century Gothic" w:cs="Century Gothic"/>
                      <w:color w:val="FFFFFF"/>
                      <w:sz w:val="22"/>
                      <w:szCs w:val="22"/>
                    </w:rPr>
                    <w:t xml:space="preserve"> </w:t>
                  </w:r>
                  <w:r w:rsidRPr="003973D9">
                    <w:rPr>
                      <w:rStyle w:val="span"/>
                      <w:rFonts w:ascii="Century Gothic" w:eastAsia="Century Gothic" w:hAnsi="Century Gothic" w:cs="Century Gothic"/>
                      <w:color w:val="FFFFFF"/>
                      <w:sz w:val="22"/>
                      <w:szCs w:val="22"/>
                    </w:rPr>
                    <w:t>https://www.linkedin.com/in/muneeb-abedi-2bb786155</w:t>
                  </w:r>
                </w:p>
              </w:tc>
            </w:tr>
          </w:tbl>
          <w:p w:rsidR="00990C3D" w:rsidRDefault="00990C3D">
            <w:pPr>
              <w:rPr>
                <w:rStyle w:val="documentleft-box"/>
                <w:rFonts w:ascii="Century Gothic" w:eastAsia="Century Gothic" w:hAnsi="Century Gothic" w:cs="Century Gothic"/>
                <w:color w:val="FFFFFF"/>
                <w:sz w:val="22"/>
                <w:szCs w:val="22"/>
                <w:shd w:val="clear" w:color="auto" w:fill="auto"/>
              </w:rPr>
            </w:pPr>
          </w:p>
        </w:tc>
        <w:tc>
          <w:tcPr>
            <w:tcW w:w="490" w:type="dxa"/>
            <w:shd w:val="clear" w:color="auto" w:fill="094D73"/>
            <w:tcMar>
              <w:top w:w="0" w:type="dxa"/>
              <w:left w:w="0" w:type="dxa"/>
              <w:bottom w:w="300" w:type="dxa"/>
              <w:right w:w="0" w:type="dxa"/>
            </w:tcMar>
            <w:vAlign w:val="bottom"/>
            <w:hideMark/>
          </w:tcPr>
          <w:p w:rsidR="00990C3D" w:rsidRDefault="00990C3D">
            <w:pPr>
              <w:pStyle w:val="documentright-boxParagraph"/>
              <w:pBdr>
                <w:bottom w:val="none" w:sz="0" w:space="0" w:color="auto"/>
              </w:pBdr>
              <w:shd w:val="clear" w:color="auto" w:fill="auto"/>
              <w:spacing w:line="480" w:lineRule="exact"/>
              <w:textAlignment w:val="auto"/>
              <w:rPr>
                <w:rStyle w:val="documentright-box"/>
                <w:rFonts w:ascii="Century Gothic" w:eastAsia="Century Gothic" w:hAnsi="Century Gothic" w:cs="Century Gothic"/>
                <w:sz w:val="22"/>
                <w:szCs w:val="22"/>
                <w:shd w:val="clear" w:color="auto" w:fill="auto"/>
              </w:rPr>
            </w:pPr>
          </w:p>
        </w:tc>
      </w:tr>
    </w:tbl>
    <w:p w:rsidR="00990C3D" w:rsidRDefault="00482565">
      <w:pPr>
        <w:spacing w:line="20" w:lineRule="auto"/>
        <w:sectPr w:rsidR="00990C3D">
          <w:headerReference w:type="default" r:id="rId7"/>
          <w:footerReference w:type="default" r:id="rId8"/>
          <w:pgSz w:w="11906" w:h="16838"/>
          <w:pgMar w:top="0" w:right="0" w:bottom="480" w:left="0" w:header="0" w:footer="0" w:gutter="0"/>
          <w:cols w:space="720"/>
        </w:sectPr>
      </w:pPr>
      <w:r>
        <w:rPr>
          <w:color w:val="FFFFFF"/>
          <w:sz w:val="2"/>
        </w:rPr>
        <w:t>.</w:t>
      </w:r>
    </w:p>
    <w:p w:rsidR="00990C3D" w:rsidRDefault="00990C3D">
      <w:pPr>
        <w:spacing w:line="20" w:lineRule="auto"/>
      </w:pPr>
    </w:p>
    <w:p w:rsidR="00990C3D" w:rsidRDefault="00482565">
      <w:pPr>
        <w:pStyle w:val="p"/>
        <w:spacing w:before="300" w:line="320" w:lineRule="atLeast"/>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To seek and maintain full-time position that offers professional challenges utilizing interpersonal skills, excellent time management and problem-solving skills. Results-driven candidate with successful track record of providing administrative support in busy office environments. Adept at handling multiple projects and prioritizing tasks. Excellent work ethics and strength in boosting company's morale.</w:t>
      </w:r>
    </w:p>
    <w:tbl>
      <w:tblPr>
        <w:tblStyle w:val="documentheading"/>
        <w:tblW w:w="5000" w:type="pct"/>
        <w:tblBorders>
          <w:bottom w:val="single" w:sz="8" w:space="0" w:color="CCCCCC"/>
        </w:tblBorders>
        <w:tblCellMar>
          <w:left w:w="0" w:type="dxa"/>
          <w:right w:w="0" w:type="dxa"/>
        </w:tblCellMar>
        <w:tblLook w:val="05E0" w:firstRow="1" w:lastRow="1" w:firstColumn="1" w:lastColumn="1" w:noHBand="0" w:noVBand="1"/>
      </w:tblPr>
      <w:tblGrid>
        <w:gridCol w:w="10946"/>
      </w:tblGrid>
      <w:tr w:rsidR="00990C3D">
        <w:tc>
          <w:tcPr>
            <w:tcW w:w="0" w:type="auto"/>
            <w:tcMar>
              <w:top w:w="300" w:type="dxa"/>
              <w:left w:w="0" w:type="dxa"/>
              <w:bottom w:w="100" w:type="dxa"/>
              <w:right w:w="0" w:type="dxa"/>
            </w:tcMar>
            <w:vAlign w:val="bottom"/>
            <w:hideMark/>
          </w:tcPr>
          <w:p w:rsidR="00990C3D" w:rsidRDefault="0048256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rsidR="00990C3D" w:rsidRDefault="00482565">
      <w:pPr>
        <w:tabs>
          <w:tab w:val="right" w:pos="10926"/>
        </w:tabs>
        <w:spacing w:line="320" w:lineRule="atLeast"/>
        <w:ind w:left="1800"/>
        <w:textAlignment w:val="auto"/>
        <w:rPr>
          <w:rStyle w:val="ratvtextpnth-last-child1"/>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Business Management</w:t>
      </w:r>
      <w:r>
        <w:rPr>
          <w:rStyle w:val="documentparent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extent cx="1890591" cy="89466"/>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9"/>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rsidR="00990C3D" w:rsidRDefault="00482565">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Very Good</w:t>
      </w:r>
    </w:p>
    <w:p w:rsidR="00990C3D" w:rsidRDefault="00482565">
      <w:pPr>
        <w:pStyle w:val="documentsinglecolumn"/>
        <w:tabs>
          <w:tab w:val="right" w:pos="10926"/>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Communication Skills</w:t>
      </w:r>
      <w:r>
        <w:rPr>
          <w:rStyle w:val="documentparent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extent cx="1890591" cy="89466"/>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9"/>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rsidR="00990C3D" w:rsidRDefault="00482565">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Very Good</w:t>
      </w:r>
    </w:p>
    <w:p w:rsidR="00990C3D" w:rsidRDefault="00482565">
      <w:pPr>
        <w:pStyle w:val="documentsinglecolumn"/>
        <w:tabs>
          <w:tab w:val="right" w:pos="10926"/>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Management Skills</w:t>
      </w:r>
      <w:r>
        <w:rPr>
          <w:rStyle w:val="documentparent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extent cx="1890591" cy="89466"/>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10"/>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rsidR="00990C3D" w:rsidRDefault="00482565">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rsidR="00990C3D" w:rsidRDefault="00482565">
      <w:pPr>
        <w:pStyle w:val="documentsinglecolumn"/>
        <w:tabs>
          <w:tab w:val="right" w:pos="10926"/>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Telecommunication</w:t>
      </w:r>
      <w:r>
        <w:rPr>
          <w:rStyle w:val="documentparent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extent cx="1890591" cy="89466"/>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rsidR="00990C3D" w:rsidRDefault="00482565">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p w:rsidR="00990C3D" w:rsidRDefault="00482565">
      <w:pPr>
        <w:pStyle w:val="documentsinglecolumn"/>
        <w:tabs>
          <w:tab w:val="right" w:pos="10926"/>
        </w:tabs>
        <w:spacing w:before="100" w:line="320" w:lineRule="atLeast"/>
        <w:ind w:left="1800"/>
        <w:rPr>
          <w:rStyle w:val="documentparentContainer"/>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Outsourcing</w:t>
      </w:r>
      <w:r>
        <w:rPr>
          <w:rStyle w:val="documentparent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tab/>
        <w:t xml:space="preserve"> </w:t>
      </w:r>
      <w:r>
        <w:rPr>
          <w:rStyle w:val="ratvcontainer"/>
          <w:rFonts w:ascii="Century Gothic" w:eastAsia="Century Gothic" w:hAnsi="Century Gothic" w:cs="Century Gothic"/>
          <w:noProof/>
          <w:sz w:val="22"/>
          <w:szCs w:val="22"/>
        </w:rPr>
        <w:drawing>
          <wp:inline distT="0" distB="0" distL="0" distR="0">
            <wp:extent cx="1890591" cy="89466"/>
            <wp:effectExtent l="0" t="0" r="0" b="0"/>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rsidR="00990C3D" w:rsidRDefault="00482565">
      <w:pPr>
        <w:pStyle w:val="documenttxtRight"/>
        <w:pBdr>
          <w:right w:val="none" w:sz="0" w:space="3" w:color="auto"/>
        </w:pBdr>
        <w:ind w:left="1800" w:right="60"/>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Excellent</w:t>
      </w:r>
    </w:p>
    <w:tbl>
      <w:tblPr>
        <w:tblStyle w:val="documentheading"/>
        <w:tblW w:w="5000" w:type="pct"/>
        <w:tblBorders>
          <w:bottom w:val="single" w:sz="8" w:space="0" w:color="CCCCCC"/>
        </w:tblBorders>
        <w:tblCellMar>
          <w:left w:w="0" w:type="dxa"/>
          <w:right w:w="0" w:type="dxa"/>
        </w:tblCellMar>
        <w:tblLook w:val="05E0" w:firstRow="1" w:lastRow="1" w:firstColumn="1" w:lastColumn="1" w:noHBand="0" w:noVBand="1"/>
      </w:tblPr>
      <w:tblGrid>
        <w:gridCol w:w="10946"/>
      </w:tblGrid>
      <w:tr w:rsidR="00990C3D">
        <w:tc>
          <w:tcPr>
            <w:tcW w:w="0" w:type="auto"/>
            <w:tcMar>
              <w:top w:w="300" w:type="dxa"/>
              <w:left w:w="0" w:type="dxa"/>
              <w:bottom w:w="100" w:type="dxa"/>
              <w:right w:w="0" w:type="dxa"/>
            </w:tcMar>
            <w:vAlign w:val="bottom"/>
            <w:hideMark/>
          </w:tcPr>
          <w:p w:rsidR="00990C3D" w:rsidRDefault="0048256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2022-06</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- 2023-08</w:t>
            </w:r>
          </w:p>
        </w:tc>
        <w:tc>
          <w:tcPr>
            <w:tcW w:w="8436" w:type="dxa"/>
            <w:tcMar>
              <w:top w:w="0" w:type="dxa"/>
              <w:left w:w="0" w:type="dxa"/>
              <w:bottom w:w="0" w:type="dxa"/>
              <w:right w:w="0" w:type="dxa"/>
            </w:tcMar>
            <w:hideMark/>
          </w:tcPr>
          <w:p w:rsidR="00990C3D" w:rsidRPr="00943CDA" w:rsidRDefault="00482565">
            <w:pPr>
              <w:pStyle w:val="spandateswrapperParagraph"/>
              <w:pBdr>
                <w:right w:val="none" w:sz="0" w:space="0" w:color="auto"/>
              </w:pBdr>
              <w:ind w:right="300"/>
              <w:textAlignment w:val="auto"/>
              <w:rPr>
                <w:rStyle w:val="txtBold"/>
                <w:rFonts w:ascii="Century Gothic" w:eastAsia="Century Gothic" w:hAnsi="Century Gothic" w:cs="Century Gothic"/>
                <w:u w:val="single"/>
              </w:rPr>
            </w:pPr>
            <w:r w:rsidRPr="00943CDA">
              <w:rPr>
                <w:rStyle w:val="divdocumentjobtitle"/>
                <w:rFonts w:ascii="Century Gothic" w:eastAsia="Century Gothic" w:hAnsi="Century Gothic" w:cs="Century Gothic"/>
                <w:b/>
                <w:bCs/>
                <w:u w:val="single"/>
              </w:rPr>
              <w:t xml:space="preserve">Dashboard </w:t>
            </w:r>
            <w:r w:rsidR="00943CDA" w:rsidRPr="00943CDA">
              <w:rPr>
                <w:rStyle w:val="divdocumentjobtitle"/>
                <w:rFonts w:ascii="Century Gothic" w:eastAsia="Century Gothic" w:hAnsi="Century Gothic" w:cs="Century Gothic"/>
                <w:b/>
                <w:bCs/>
                <w:u w:val="single"/>
              </w:rPr>
              <w:t>Analyst / Customer Service Rep/ Recruiter</w:t>
            </w:r>
            <w:r w:rsidRPr="00943CDA">
              <w:rPr>
                <w:rStyle w:val="documentmb5"/>
                <w:rFonts w:ascii="Century Gothic" w:eastAsia="Century Gothic" w:hAnsi="Century Gothic" w:cs="Century Gothic"/>
                <w:u w:val="single"/>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proofErr w:type="spellStart"/>
            <w:r>
              <w:rPr>
                <w:rStyle w:val="span"/>
                <w:rFonts w:ascii="Century Gothic" w:eastAsia="Century Gothic" w:hAnsi="Century Gothic" w:cs="Century Gothic"/>
                <w:i/>
                <w:iCs/>
                <w:sz w:val="22"/>
                <w:szCs w:val="22"/>
              </w:rPr>
              <w:t>Kidztopros</w:t>
            </w:r>
            <w:proofErr w:type="spellEnd"/>
            <w:r>
              <w:rPr>
                <w:rStyle w:val="span"/>
                <w:rFonts w:ascii="Century Gothic" w:eastAsia="Century Gothic" w:hAnsi="Century Gothic" w:cs="Century Gothic"/>
                <w:i/>
                <w:iCs/>
                <w:sz w:val="22"/>
                <w:szCs w:val="22"/>
              </w:rPr>
              <w:t>, California (Remote)</w:t>
            </w:r>
            <w:r>
              <w:rPr>
                <w:rStyle w:val="documentsinglecolumnCharacter"/>
                <w:rFonts w:ascii="Century Gothic" w:eastAsia="Century Gothic" w:hAnsi="Century Gothic" w:cs="Century Gothic"/>
                <w:i/>
                <w:iCs/>
                <w:sz w:val="22"/>
                <w:szCs w:val="22"/>
              </w:rPr>
              <w:t xml:space="preserve"> </w:t>
            </w:r>
          </w:p>
          <w:p w:rsidR="00990C3D" w:rsidRDefault="0048256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As a Dashboard Analyst at </w:t>
            </w:r>
            <w:proofErr w:type="spellStart"/>
            <w:r>
              <w:rPr>
                <w:rStyle w:val="span"/>
                <w:rFonts w:ascii="Century Gothic" w:eastAsia="Century Gothic" w:hAnsi="Century Gothic" w:cs="Century Gothic"/>
                <w:sz w:val="22"/>
                <w:szCs w:val="22"/>
              </w:rPr>
              <w:t>Kidztopros</w:t>
            </w:r>
            <w:proofErr w:type="spellEnd"/>
            <w:r>
              <w:rPr>
                <w:rStyle w:val="span"/>
                <w:rFonts w:ascii="Century Gothic" w:eastAsia="Century Gothic" w:hAnsi="Century Gothic" w:cs="Century Gothic"/>
                <w:sz w:val="22"/>
                <w:szCs w:val="22"/>
              </w:rPr>
              <w:t>, my primary responsibility was to ensure smooth scheduling and effective coordination of instructors for daily operations.</w:t>
            </w:r>
          </w:p>
          <w:p w:rsidR="00990C3D" w:rsidRDefault="0048256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more than 400 instructors for 5 States i.e. NJ, TX, IL, CO, CA,</w:t>
            </w:r>
          </w:p>
          <w:p w:rsidR="00943CDA" w:rsidRDefault="00943CDA" w:rsidP="00943CDA">
            <w:pPr>
              <w:pStyle w:val="documentulli"/>
              <w:numPr>
                <w:ilvl w:val="0"/>
                <w:numId w:val="1"/>
              </w:numPr>
              <w:spacing w:line="340" w:lineRule="atLeast"/>
              <w:ind w:left="320" w:right="200" w:hanging="201"/>
              <w:rPr>
                <w:rFonts w:ascii="Century Gothic" w:eastAsia="Century Gothic" w:hAnsi="Century Gothic" w:cs="Century Gothic"/>
                <w:sz w:val="22"/>
                <w:szCs w:val="22"/>
              </w:rPr>
            </w:pPr>
            <w:r w:rsidRPr="00943CDA">
              <w:rPr>
                <w:rFonts w:ascii="Century Gothic" w:eastAsia="Century Gothic" w:hAnsi="Century Gothic" w:cs="Century Gothic"/>
                <w:sz w:val="22"/>
                <w:szCs w:val="22"/>
              </w:rPr>
              <w:t xml:space="preserve">Provide accurate and detailed information about products or services to customers, addressing their questions, troubleshooting issues, and offering Appropriate solutions or recommendations. </w:t>
            </w:r>
          </w:p>
          <w:p w:rsidR="00943CDA" w:rsidRPr="00943CDA" w:rsidRDefault="00943CDA" w:rsidP="00943CDA">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943CDA">
              <w:rPr>
                <w:rFonts w:ascii="Century Gothic" w:eastAsia="Century Gothic" w:hAnsi="Century Gothic" w:cs="Century Gothic"/>
                <w:sz w:val="22"/>
                <w:szCs w:val="22"/>
              </w:rPr>
              <w:t>Resolve customer complaints or escalate complex issues to the appropriate departments or supervisors, following established protocols and ensuring timely resolution</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2022-05</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- 2023-07</w:t>
            </w:r>
          </w:p>
        </w:tc>
        <w:tc>
          <w:tcPr>
            <w:tcW w:w="8436" w:type="dxa"/>
            <w:tcMar>
              <w:top w:w="200" w:type="dxa"/>
              <w:left w:w="0" w:type="dxa"/>
              <w:bottom w:w="0" w:type="dxa"/>
              <w:right w:w="0" w:type="dxa"/>
            </w:tcMar>
            <w:hideMark/>
          </w:tcPr>
          <w:p w:rsidR="00990C3D" w:rsidRPr="00943CDA" w:rsidRDefault="00482565">
            <w:pPr>
              <w:pStyle w:val="spandateswrapperParagraph"/>
              <w:pBdr>
                <w:right w:val="none" w:sz="0" w:space="0" w:color="auto"/>
              </w:pBdr>
              <w:ind w:right="300"/>
              <w:textAlignment w:val="auto"/>
              <w:rPr>
                <w:rStyle w:val="txtBold"/>
                <w:rFonts w:ascii="Century Gothic" w:eastAsia="Century Gothic" w:hAnsi="Century Gothic" w:cs="Century Gothic"/>
                <w:u w:val="single"/>
              </w:rPr>
            </w:pPr>
            <w:r w:rsidRPr="00943CDA">
              <w:rPr>
                <w:rStyle w:val="divdocumentjobtitle"/>
                <w:rFonts w:ascii="Century Gothic" w:eastAsia="Century Gothic" w:hAnsi="Century Gothic" w:cs="Century Gothic"/>
                <w:b/>
                <w:bCs/>
                <w:u w:val="single"/>
              </w:rPr>
              <w:t>CEO</w:t>
            </w:r>
            <w:r w:rsidRPr="00943CDA">
              <w:rPr>
                <w:rStyle w:val="documentmb5"/>
                <w:rFonts w:ascii="Century Gothic" w:eastAsia="Century Gothic" w:hAnsi="Century Gothic" w:cs="Century Gothic"/>
                <w:u w:val="single"/>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ConnectCov, Lahore</w:t>
            </w:r>
            <w:r>
              <w:rPr>
                <w:rStyle w:val="documentsinglecolumnCharacter"/>
                <w:rFonts w:ascii="Century Gothic" w:eastAsia="Century Gothic" w:hAnsi="Century Gothic" w:cs="Century Gothic"/>
                <w:i/>
                <w:iCs/>
                <w:sz w:val="22"/>
                <w:szCs w:val="22"/>
              </w:rPr>
              <w:t xml:space="preserve"> </w:t>
            </w:r>
          </w:p>
          <w:p w:rsidR="00990C3D" w:rsidRDefault="00482565">
            <w:pPr>
              <w:pStyle w:val="p"/>
              <w:spacing w:line="340" w:lineRule="atLeast"/>
              <w:ind w:right="20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DU Telecommunication</w:t>
            </w:r>
          </w:p>
          <w:p w:rsidR="00990C3D" w:rsidRDefault="0048256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As an entrepreneur at </w:t>
            </w:r>
            <w:r>
              <w:rPr>
                <w:rStyle w:val="Strong1"/>
                <w:rFonts w:ascii="Century Gothic" w:eastAsia="Century Gothic" w:hAnsi="Century Gothic" w:cs="Century Gothic"/>
                <w:b/>
                <w:bCs/>
                <w:sz w:val="22"/>
                <w:szCs w:val="22"/>
              </w:rPr>
              <w:t>ConnectCov</w:t>
            </w:r>
            <w:r>
              <w:rPr>
                <w:rStyle w:val="span"/>
                <w:rFonts w:ascii="Century Gothic" w:eastAsia="Century Gothic" w:hAnsi="Century Gothic" w:cs="Century Gothic"/>
                <w:sz w:val="22"/>
                <w:szCs w:val="22"/>
              </w:rPr>
              <w:t xml:space="preserve">, I spearheaded a strategic </w:t>
            </w:r>
            <w:r>
              <w:rPr>
                <w:rStyle w:val="span"/>
                <w:rFonts w:ascii="Century Gothic" w:eastAsia="Century Gothic" w:hAnsi="Century Gothic" w:cs="Century Gothic"/>
                <w:sz w:val="22"/>
                <w:szCs w:val="22"/>
              </w:rPr>
              <w:lastRenderedPageBreak/>
              <w:t xml:space="preserve">partnership with a prominent </w:t>
            </w:r>
            <w:r>
              <w:rPr>
                <w:rStyle w:val="Strong1"/>
                <w:rFonts w:ascii="Century Gothic" w:eastAsia="Century Gothic" w:hAnsi="Century Gothic" w:cs="Century Gothic"/>
                <w:b/>
                <w:bCs/>
                <w:sz w:val="22"/>
                <w:szCs w:val="22"/>
              </w:rPr>
              <w:t>UAE-based company, DU</w:t>
            </w:r>
            <w:r>
              <w:rPr>
                <w:rStyle w:val="span"/>
                <w:rFonts w:ascii="Century Gothic" w:eastAsia="Century Gothic" w:hAnsi="Century Gothic" w:cs="Century Gothic"/>
                <w:sz w:val="22"/>
                <w:szCs w:val="22"/>
              </w:rPr>
              <w:t>. Through my leadership and strategic acumen, I successfully orchestrated a remarkable 70 percent increase in DU's sales performance, a testament to my ability to drive tangible business growth and deliver results.</w:t>
            </w:r>
          </w:p>
          <w:p w:rsidR="00990C3D" w:rsidRDefault="0048256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productive relationships with industry partners and competitors to support strategic business objectives.</w:t>
            </w:r>
          </w:p>
          <w:p w:rsidR="00990C3D" w:rsidRDefault="0048256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partnerships and strategic business relationships by negotiating contract terms and handling conflicts.</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2022-03</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- 2022-06</w:t>
            </w:r>
          </w:p>
        </w:tc>
        <w:tc>
          <w:tcPr>
            <w:tcW w:w="8436" w:type="dxa"/>
            <w:tcMar>
              <w:top w:w="20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Quality Analyst</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Premier BPO, Lahore</w:t>
            </w:r>
            <w:r>
              <w:rPr>
                <w:rStyle w:val="documentsinglecolumnCharacter"/>
                <w:rFonts w:ascii="Century Gothic" w:eastAsia="Century Gothic" w:hAnsi="Century Gothic" w:cs="Century Gothic"/>
                <w:i/>
                <w:iCs/>
                <w:sz w:val="22"/>
                <w:szCs w:val="22"/>
              </w:rPr>
              <w:t xml:space="preserve"> </w:t>
            </w:r>
          </w:p>
          <w:p w:rsidR="00990C3D" w:rsidRDefault="00482565">
            <w:pPr>
              <w:pStyle w:val="p"/>
              <w:spacing w:line="340" w:lineRule="atLeast"/>
              <w:ind w:right="20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Key Responsibilities</w:t>
            </w:r>
            <w:r>
              <w:rPr>
                <w:rStyle w:val="span"/>
                <w:rFonts w:ascii="Century Gothic" w:eastAsia="Century Gothic" w:hAnsi="Century Gothic" w:cs="Century Gothic"/>
                <w:sz w:val="22"/>
                <w:szCs w:val="22"/>
              </w:rPr>
              <w:t>:</w:t>
            </w:r>
          </w:p>
          <w:p w:rsidR="00990C3D" w:rsidRDefault="00482565">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Audit Sales Calls: Listen to recorded sales calls to assess adherence to established protocols, guidelines, and best practices.</w:t>
            </w:r>
          </w:p>
          <w:p w:rsidR="00990C3D" w:rsidRDefault="00482565">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Compliance Assessment: Evaluate the sales representative's performance against predefined criteria, including script adherence, customer interaction, objection handling, and regulatory compliance.</w:t>
            </w:r>
          </w:p>
          <w:p w:rsidR="00990C3D" w:rsidRDefault="00482565">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Documentation: Maintain accurate and detailed records of audited calls, highlighting areas of non-compliance or improvement opportunities.</w:t>
            </w:r>
          </w:p>
          <w:p w:rsidR="00990C3D" w:rsidRDefault="00482565">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Reporting: Prepare comprehensive reports summarizing audit findings and recommendations for improvement, ensuring timely submission to respective supervisors and managers.</w:t>
            </w:r>
          </w:p>
          <w:p w:rsidR="00990C3D" w:rsidRDefault="00482565">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Feedback and Coaching: Provide feedback to sales representatives on their performance, highlighting areas of improvement and offering suggestions to enhance sales techniques and adherence to protocols.</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2021-11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- 2022-03</w:t>
            </w:r>
          </w:p>
        </w:tc>
        <w:tc>
          <w:tcPr>
            <w:tcW w:w="8436" w:type="dxa"/>
            <w:tcMar>
              <w:top w:w="20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proofErr w:type="spellStart"/>
            <w:r>
              <w:rPr>
                <w:rStyle w:val="divdocumentjobtitle"/>
                <w:rFonts w:ascii="Century Gothic" w:eastAsia="Century Gothic" w:hAnsi="Century Gothic" w:cs="Century Gothic"/>
                <w:b/>
                <w:bCs/>
              </w:rPr>
              <w:t>Revolut</w:t>
            </w:r>
            <w:proofErr w:type="spellEnd"/>
            <w:r>
              <w:rPr>
                <w:rStyle w:val="divdocumentjobtitle"/>
                <w:rFonts w:ascii="Century Gothic" w:eastAsia="Century Gothic" w:hAnsi="Century Gothic" w:cs="Century Gothic"/>
                <w:b/>
                <w:bCs/>
              </w:rPr>
              <w:t xml:space="preserve"> KYC- Team Coordinator</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MINDBRIDGE PVT LIMITED, Lahore</w:t>
            </w:r>
            <w:r>
              <w:rPr>
                <w:rStyle w:val="documentsinglecolumnCharacter"/>
                <w:rFonts w:ascii="Century Gothic" w:eastAsia="Century Gothic" w:hAnsi="Century Gothic" w:cs="Century Gothic"/>
                <w:i/>
                <w:iCs/>
                <w:sz w:val="22"/>
                <w:szCs w:val="22"/>
              </w:rPr>
              <w:t xml:space="preserve"> </w:t>
            </w:r>
          </w:p>
          <w:p w:rsidR="00990C3D" w:rsidRDefault="00482565">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Offer routine instructions to team members on job responsibilities.</w:t>
            </w:r>
          </w:p>
          <w:p w:rsidR="00990C3D" w:rsidRDefault="00482565">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Verifies all aspects of Client Identification Program and necessary account opening documents</w:t>
            </w:r>
          </w:p>
          <w:p w:rsidR="00990C3D" w:rsidRDefault="00482565">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Performs checks on all employees, consultants, vendors, contractors and </w:t>
            </w:r>
            <w:proofErr w:type="gramStart"/>
            <w:r>
              <w:rPr>
                <w:rStyle w:val="span"/>
                <w:rFonts w:ascii="Century Gothic" w:eastAsia="Century Gothic" w:hAnsi="Century Gothic" w:cs="Century Gothic"/>
                <w:sz w:val="22"/>
                <w:szCs w:val="22"/>
              </w:rPr>
              <w:t>third party</w:t>
            </w:r>
            <w:proofErr w:type="gramEnd"/>
            <w:r>
              <w:rPr>
                <w:rStyle w:val="span"/>
                <w:rFonts w:ascii="Century Gothic" w:eastAsia="Century Gothic" w:hAnsi="Century Gothic" w:cs="Century Gothic"/>
                <w:sz w:val="22"/>
                <w:szCs w:val="22"/>
              </w:rPr>
              <w:t xml:space="preserve"> advisers against World Check Risk Screen, FinCEN list, and OFAC Specially Designated Nationals List (SDN) and Blocked Persons list.</w:t>
            </w:r>
          </w:p>
          <w:p w:rsidR="00990C3D" w:rsidRDefault="00482565">
            <w:pPr>
              <w:pStyle w:val="documentulli"/>
              <w:numPr>
                <w:ilvl w:val="0"/>
                <w:numId w:val="4"/>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Oversees the training of new employees in various lines of business.</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2020-03</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- 2020-11</w:t>
            </w:r>
          </w:p>
        </w:tc>
        <w:tc>
          <w:tcPr>
            <w:tcW w:w="8436" w:type="dxa"/>
            <w:tcMar>
              <w:top w:w="20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proofErr w:type="spellStart"/>
            <w:r>
              <w:rPr>
                <w:rStyle w:val="divdocumentjobtitle"/>
                <w:rFonts w:ascii="Century Gothic" w:eastAsia="Century Gothic" w:hAnsi="Century Gothic" w:cs="Century Gothic"/>
                <w:b/>
                <w:bCs/>
              </w:rPr>
              <w:t>FoodPanda</w:t>
            </w:r>
            <w:proofErr w:type="spellEnd"/>
            <w:r>
              <w:rPr>
                <w:rStyle w:val="divdocumentjobtitle"/>
                <w:rFonts w:ascii="Century Gothic" w:eastAsia="Century Gothic" w:hAnsi="Century Gothic" w:cs="Century Gothic"/>
                <w:b/>
                <w:bCs/>
              </w:rPr>
              <w:t xml:space="preserve"> Partner Service- Assistant Ops Manager</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MINDBRIDGE PVT LIMITED, Lahore</w:t>
            </w:r>
            <w:r>
              <w:rPr>
                <w:rStyle w:val="documentsinglecolumnCharacter"/>
                <w:rFonts w:ascii="Century Gothic" w:eastAsia="Century Gothic" w:hAnsi="Century Gothic" w:cs="Century Gothic"/>
                <w:i/>
                <w:iCs/>
                <w:sz w:val="22"/>
                <w:szCs w:val="22"/>
              </w:rPr>
              <w:t xml:space="preserve"> </w:t>
            </w:r>
          </w:p>
          <w:p w:rsidR="00990C3D" w:rsidRDefault="00482565">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Maintaining an overall management style that follows company best practices.</w:t>
            </w:r>
          </w:p>
          <w:p w:rsidR="00990C3D" w:rsidRDefault="00482565">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Providing leadership and direction to all employees.</w:t>
            </w:r>
          </w:p>
          <w:p w:rsidR="00990C3D" w:rsidRDefault="00482565">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Ensuring product quality and availability.</w:t>
            </w:r>
          </w:p>
          <w:p w:rsidR="00990C3D" w:rsidRDefault="00482565">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Preparing and presenting Business Reviews.</w:t>
            </w:r>
          </w:p>
          <w:p w:rsidR="00990C3D" w:rsidRDefault="00482565">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Organizing all the CRM's, Backend/BackOffice and employee schedule.</w:t>
            </w:r>
          </w:p>
          <w:p w:rsidR="00990C3D" w:rsidRDefault="00482565">
            <w:pPr>
              <w:pStyle w:val="documentulli"/>
              <w:numPr>
                <w:ilvl w:val="0"/>
                <w:numId w:val="5"/>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Troubleshooting major tools when needed.</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lastRenderedPageBreak/>
              <w:t>2019-08</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- 2020-03</w:t>
            </w:r>
          </w:p>
        </w:tc>
        <w:tc>
          <w:tcPr>
            <w:tcW w:w="8436" w:type="dxa"/>
            <w:tcMar>
              <w:top w:w="20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proofErr w:type="spellStart"/>
            <w:r>
              <w:rPr>
                <w:rStyle w:val="divdocumentjobtitle"/>
                <w:rFonts w:ascii="Century Gothic" w:eastAsia="Century Gothic" w:hAnsi="Century Gothic" w:cs="Century Gothic"/>
                <w:b/>
                <w:bCs/>
              </w:rPr>
              <w:t>FoodPanda</w:t>
            </w:r>
            <w:proofErr w:type="spellEnd"/>
            <w:r>
              <w:rPr>
                <w:rStyle w:val="divdocumentjobtitle"/>
                <w:rFonts w:ascii="Century Gothic" w:eastAsia="Century Gothic" w:hAnsi="Century Gothic" w:cs="Century Gothic"/>
                <w:b/>
                <w:bCs/>
              </w:rPr>
              <w:t xml:space="preserve"> </w:t>
            </w:r>
            <w:r w:rsidR="00D05DB1">
              <w:rPr>
                <w:rStyle w:val="divdocumentjobtitle"/>
                <w:rFonts w:ascii="Century Gothic" w:eastAsia="Century Gothic" w:hAnsi="Century Gothic" w:cs="Century Gothic"/>
                <w:b/>
                <w:bCs/>
              </w:rPr>
              <w:t>Rider Support</w:t>
            </w:r>
            <w:bookmarkStart w:id="0" w:name="_GoBack"/>
            <w:bookmarkEnd w:id="0"/>
            <w:r>
              <w:rPr>
                <w:rStyle w:val="divdocumentjobtitle"/>
                <w:rFonts w:ascii="Century Gothic" w:eastAsia="Century Gothic" w:hAnsi="Century Gothic" w:cs="Century Gothic"/>
                <w:b/>
                <w:bCs/>
              </w:rPr>
              <w:t>- Supervisor</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MINDBRIDGE PVT LIMITED, Lahore</w:t>
            </w:r>
            <w:r>
              <w:rPr>
                <w:rStyle w:val="documentsinglecolumnCharacter"/>
                <w:rFonts w:ascii="Century Gothic" w:eastAsia="Century Gothic" w:hAnsi="Century Gothic" w:cs="Century Gothic"/>
                <w:i/>
                <w:iCs/>
                <w:sz w:val="22"/>
                <w:szCs w:val="22"/>
              </w:rPr>
              <w:t xml:space="preserve"> </w:t>
            </w:r>
          </w:p>
          <w:p w:rsidR="00990C3D" w:rsidRDefault="00482565">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Managing work flow.</w:t>
            </w:r>
          </w:p>
          <w:p w:rsidR="00990C3D" w:rsidRDefault="00482565">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Training new hires.</w:t>
            </w:r>
          </w:p>
          <w:p w:rsidR="00990C3D" w:rsidRDefault="00482565">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Creating and managing team schedules.</w:t>
            </w:r>
          </w:p>
          <w:p w:rsidR="00990C3D" w:rsidRDefault="00482565">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Reporting to HR and senior management.</w:t>
            </w:r>
          </w:p>
          <w:p w:rsidR="00990C3D" w:rsidRDefault="00482565">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Evaluating performance and providing feedback.</w:t>
            </w:r>
          </w:p>
          <w:p w:rsidR="00990C3D" w:rsidRDefault="00482565">
            <w:pPr>
              <w:pStyle w:val="documentulli"/>
              <w:numPr>
                <w:ilvl w:val="0"/>
                <w:numId w:val="6"/>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Handling rider's escalations.</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2019-06</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- 2019-08</w:t>
            </w:r>
          </w:p>
        </w:tc>
        <w:tc>
          <w:tcPr>
            <w:tcW w:w="8436" w:type="dxa"/>
            <w:tcMar>
              <w:top w:w="20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Customer service Representative</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MINDBRIDGE PVT LIMITED</w:t>
            </w:r>
            <w:r>
              <w:rPr>
                <w:rStyle w:val="documentsinglecolumnCharacter"/>
                <w:rFonts w:ascii="Century Gothic" w:eastAsia="Century Gothic" w:hAnsi="Century Gothic" w:cs="Century Gothic"/>
                <w:i/>
                <w:iCs/>
                <w:sz w:val="22"/>
                <w:szCs w:val="22"/>
              </w:rPr>
              <w:t xml:space="preserve"> </w:t>
            </w:r>
          </w:p>
          <w:p w:rsidR="00990C3D" w:rsidRDefault="00482565">
            <w:pPr>
              <w:pStyle w:val="documentulli"/>
              <w:numPr>
                <w:ilvl w:val="0"/>
                <w:numId w:val="7"/>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Helping customers with complaints and queries, giving them relevant information about products and services, take orders, process &amp; returns</w:t>
            </w:r>
          </w:p>
          <w:p w:rsidR="00990C3D" w:rsidRDefault="00482565">
            <w:pPr>
              <w:pStyle w:val="documentulli"/>
              <w:numPr>
                <w:ilvl w:val="0"/>
                <w:numId w:val="7"/>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By helping customers understand the product and answering questions about their reservations.</w:t>
            </w:r>
          </w:p>
        </w:tc>
      </w:tr>
    </w:tbl>
    <w:p w:rsidR="00990C3D" w:rsidRDefault="00990C3D">
      <w:pPr>
        <w:rPr>
          <w:vanish/>
        </w:rPr>
      </w:pPr>
    </w:p>
    <w:tbl>
      <w:tblPr>
        <w:tblStyle w:val="documentheading"/>
        <w:tblW w:w="5000" w:type="pct"/>
        <w:tblBorders>
          <w:bottom w:val="single" w:sz="8" w:space="0" w:color="CCCCCC"/>
        </w:tblBorders>
        <w:tblCellMar>
          <w:left w:w="0" w:type="dxa"/>
          <w:right w:w="0" w:type="dxa"/>
        </w:tblCellMar>
        <w:tblLook w:val="05E0" w:firstRow="1" w:lastRow="1" w:firstColumn="1" w:lastColumn="1" w:noHBand="0" w:noVBand="1"/>
      </w:tblPr>
      <w:tblGrid>
        <w:gridCol w:w="10946"/>
      </w:tblGrid>
      <w:tr w:rsidR="00990C3D" w:rsidTr="00943CDA">
        <w:trPr>
          <w:trHeight w:val="20"/>
        </w:trPr>
        <w:tc>
          <w:tcPr>
            <w:tcW w:w="0" w:type="auto"/>
            <w:tcMar>
              <w:top w:w="300" w:type="dxa"/>
              <w:left w:w="0" w:type="dxa"/>
              <w:bottom w:w="100" w:type="dxa"/>
              <w:right w:w="0" w:type="dxa"/>
            </w:tcMar>
            <w:vAlign w:val="bottom"/>
            <w:hideMark/>
          </w:tcPr>
          <w:p w:rsidR="00990C3D" w:rsidRDefault="0048256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2016-09</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- 2020-12</w:t>
            </w:r>
          </w:p>
        </w:tc>
        <w:tc>
          <w:tcPr>
            <w:tcW w:w="8436" w:type="dxa"/>
            <w:tcMar>
              <w:top w:w="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r>
              <w:rPr>
                <w:rStyle w:val="spandegree"/>
                <w:rFonts w:ascii="Century Gothic" w:eastAsia="Century Gothic" w:hAnsi="Century Gothic" w:cs="Century Gothic"/>
              </w:rPr>
              <w:t xml:space="preserve">Bachelors: </w:t>
            </w:r>
            <w:r>
              <w:rPr>
                <w:rStyle w:val="spanprogramline"/>
                <w:rFonts w:ascii="Century Gothic" w:eastAsia="Century Gothic" w:hAnsi="Century Gothic" w:cs="Century Gothic"/>
              </w:rPr>
              <w:t>Computer sciences</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UNIVERSITY OF SOUTH ASIA - Lahore, Pakistan</w:t>
            </w:r>
          </w:p>
          <w:p w:rsidR="00990C3D" w:rsidRDefault="00990C3D">
            <w:pPr>
              <w:pStyle w:val="spanpaddedline"/>
              <w:spacing w:line="340" w:lineRule="atLeast"/>
              <w:ind w:right="200"/>
              <w:rPr>
                <w:rStyle w:val="documentsinglecolumnCharacter"/>
                <w:rFonts w:ascii="Century Gothic" w:eastAsia="Century Gothic" w:hAnsi="Century Gothic" w:cs="Century Gothic"/>
                <w:sz w:val="22"/>
                <w:szCs w:val="22"/>
              </w:rPr>
            </w:pPr>
          </w:p>
        </w:tc>
      </w:tr>
    </w:tbl>
    <w:p w:rsidR="00990C3D" w:rsidRDefault="00990C3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436"/>
      </w:tblGrid>
      <w:tr w:rsidR="00990C3D">
        <w:tc>
          <w:tcPr>
            <w:tcW w:w="2510" w:type="dxa"/>
            <w:tcMar>
              <w:top w:w="200" w:type="dxa"/>
              <w:left w:w="0" w:type="dxa"/>
              <w:bottom w:w="0" w:type="dxa"/>
              <w:right w:w="105" w:type="dxa"/>
            </w:tcMar>
            <w:hideMark/>
          </w:tcPr>
          <w:p w:rsidR="00990C3D" w:rsidRDefault="00482565">
            <w:pPr>
              <w:pStyle w:val="spandateswrapperParagraph"/>
              <w:pBdr>
                <w:right w:val="none" w:sz="0" w:space="0" w:color="auto"/>
              </w:pBdr>
              <w:ind w:right="30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2014-09</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- 2016-12</w:t>
            </w:r>
          </w:p>
        </w:tc>
        <w:tc>
          <w:tcPr>
            <w:tcW w:w="8436" w:type="dxa"/>
            <w:tcMar>
              <w:top w:w="200" w:type="dxa"/>
              <w:left w:w="0" w:type="dxa"/>
              <w:bottom w:w="0" w:type="dxa"/>
              <w:right w:w="0" w:type="dxa"/>
            </w:tcMar>
            <w:hideMark/>
          </w:tcPr>
          <w:p w:rsidR="00990C3D" w:rsidRDefault="00482565">
            <w:pPr>
              <w:pStyle w:val="spandateswrapperParagraph"/>
              <w:pBdr>
                <w:right w:val="none" w:sz="0" w:space="0" w:color="auto"/>
              </w:pBdr>
              <w:ind w:right="300"/>
              <w:textAlignment w:val="auto"/>
              <w:rPr>
                <w:rStyle w:val="txtBold"/>
                <w:rFonts w:ascii="Century Gothic" w:eastAsia="Century Gothic" w:hAnsi="Century Gothic" w:cs="Century Gothic"/>
              </w:rPr>
            </w:pPr>
            <w:r>
              <w:rPr>
                <w:rStyle w:val="spandegree"/>
                <w:rFonts w:ascii="Century Gothic" w:eastAsia="Century Gothic" w:hAnsi="Century Gothic" w:cs="Century Gothic"/>
              </w:rPr>
              <w:t xml:space="preserve">Intermediate: </w:t>
            </w:r>
            <w:r>
              <w:rPr>
                <w:rStyle w:val="spanprogramline"/>
                <w:rFonts w:ascii="Century Gothic" w:eastAsia="Century Gothic" w:hAnsi="Century Gothic" w:cs="Century Gothic"/>
              </w:rPr>
              <w:t>Computer sciences</w:t>
            </w:r>
            <w:r>
              <w:rPr>
                <w:rStyle w:val="documentmb5"/>
                <w:rFonts w:ascii="Century Gothic" w:eastAsia="Century Gothic" w:hAnsi="Century Gothic" w:cs="Century Gothic"/>
              </w:rPr>
              <w:t xml:space="preserve"> </w:t>
            </w:r>
          </w:p>
          <w:p w:rsidR="00990C3D" w:rsidRDefault="00482565">
            <w:pPr>
              <w:pStyle w:val="documentmb5Paragraph"/>
              <w:spacing w:line="340" w:lineRule="atLeast"/>
              <w:ind w:right="200"/>
              <w:rPr>
                <w:rStyle w:val="document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GOVERNMENT ISLAMIA COLLEGE - Lahore, Pakistan</w:t>
            </w:r>
          </w:p>
          <w:p w:rsidR="00990C3D" w:rsidRDefault="00990C3D">
            <w:pPr>
              <w:pStyle w:val="spanpaddedline"/>
              <w:spacing w:line="340" w:lineRule="atLeast"/>
              <w:ind w:right="200"/>
              <w:rPr>
                <w:rStyle w:val="documentsinglecolumnCharacter"/>
                <w:rFonts w:ascii="Century Gothic" w:eastAsia="Century Gothic" w:hAnsi="Century Gothic" w:cs="Century Gothic"/>
                <w:sz w:val="22"/>
                <w:szCs w:val="22"/>
              </w:rPr>
            </w:pPr>
          </w:p>
        </w:tc>
      </w:tr>
    </w:tbl>
    <w:p w:rsidR="00990C3D" w:rsidRDefault="00990C3D">
      <w:pPr>
        <w:rPr>
          <w:vanish/>
        </w:rPr>
      </w:pPr>
    </w:p>
    <w:tbl>
      <w:tblPr>
        <w:tblStyle w:val="documentheading"/>
        <w:tblW w:w="5000" w:type="pct"/>
        <w:tblBorders>
          <w:bottom w:val="single" w:sz="8" w:space="0" w:color="CCCCCC"/>
        </w:tblBorders>
        <w:tblCellMar>
          <w:left w:w="0" w:type="dxa"/>
          <w:right w:w="0" w:type="dxa"/>
        </w:tblCellMar>
        <w:tblLook w:val="05E0" w:firstRow="1" w:lastRow="1" w:firstColumn="1" w:lastColumn="1" w:noHBand="0" w:noVBand="1"/>
      </w:tblPr>
      <w:tblGrid>
        <w:gridCol w:w="10946"/>
      </w:tblGrid>
      <w:tr w:rsidR="00990C3D" w:rsidTr="00943CDA">
        <w:trPr>
          <w:trHeight w:val="20"/>
        </w:trPr>
        <w:tc>
          <w:tcPr>
            <w:tcW w:w="0" w:type="auto"/>
            <w:tcMar>
              <w:top w:w="300" w:type="dxa"/>
              <w:left w:w="0" w:type="dxa"/>
              <w:bottom w:w="100" w:type="dxa"/>
              <w:right w:w="0" w:type="dxa"/>
            </w:tcMar>
            <w:vAlign w:val="bottom"/>
            <w:hideMark/>
          </w:tcPr>
          <w:p w:rsidR="00990C3D" w:rsidRDefault="0048256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Languages</w:t>
            </w:r>
          </w:p>
        </w:tc>
      </w:tr>
    </w:tbl>
    <w:p w:rsidR="00990C3D" w:rsidRDefault="00482565">
      <w:pPr>
        <w:pStyle w:val="documentsinglecolumn"/>
        <w:spacing w:before="100" w:line="320" w:lineRule="atLeast"/>
        <w:ind w:left="1800"/>
        <w:rPr>
          <w:rStyle w:val="documentparentContainer"/>
          <w:rFonts w:ascii="Century Gothic" w:eastAsia="Century Gothic" w:hAnsi="Century Gothic" w:cs="Century Gothic"/>
          <w:sz w:val="22"/>
          <w:szCs w:val="22"/>
        </w:rPr>
      </w:pPr>
      <w:r>
        <w:rPr>
          <w:rStyle w:val="span"/>
          <w:rFonts w:ascii="Century Gothic" w:eastAsia="Century Gothic" w:hAnsi="Century Gothic" w:cs="Century Gothic"/>
          <w:sz w:val="22"/>
          <w:szCs w:val="22"/>
        </w:rPr>
        <w:t>English</w:t>
      </w:r>
      <w:r>
        <w:rPr>
          <w:rStyle w:val="documentparentContainer"/>
          <w:rFonts w:ascii="Century Gothic" w:eastAsia="Century Gothic" w:hAnsi="Century Gothic" w:cs="Century Gothic"/>
          <w:sz w:val="22"/>
          <w:szCs w:val="22"/>
        </w:rPr>
        <w:t xml:space="preserve"> </w:t>
      </w:r>
    </w:p>
    <w:p w:rsidR="00990C3D" w:rsidRDefault="00482565">
      <w:pPr>
        <w:pStyle w:val="documentsinglecolumn"/>
        <w:spacing w:before="100" w:line="320" w:lineRule="atLeast"/>
        <w:ind w:left="1800"/>
        <w:rPr>
          <w:rStyle w:val="documentparentContainer"/>
          <w:rFonts w:ascii="Century Gothic" w:eastAsia="Century Gothic" w:hAnsi="Century Gothic" w:cs="Century Gothic"/>
          <w:sz w:val="22"/>
          <w:szCs w:val="22"/>
        </w:rPr>
      </w:pPr>
      <w:r>
        <w:rPr>
          <w:rStyle w:val="span"/>
          <w:rFonts w:ascii="Century Gothic" w:eastAsia="Century Gothic" w:hAnsi="Century Gothic" w:cs="Century Gothic"/>
          <w:sz w:val="22"/>
          <w:szCs w:val="22"/>
        </w:rPr>
        <w:t>Urdu</w:t>
      </w:r>
      <w:r>
        <w:rPr>
          <w:rStyle w:val="documentparentContainer"/>
          <w:rFonts w:ascii="Century Gothic" w:eastAsia="Century Gothic" w:hAnsi="Century Gothic" w:cs="Century Gothic"/>
          <w:sz w:val="22"/>
          <w:szCs w:val="22"/>
        </w:rPr>
        <w:t xml:space="preserve"> </w:t>
      </w:r>
    </w:p>
    <w:p w:rsidR="00990C3D" w:rsidRDefault="00482565">
      <w:pPr>
        <w:pStyle w:val="documentsinglecolumn"/>
        <w:spacing w:before="100" w:line="320" w:lineRule="atLeast"/>
        <w:ind w:left="1800"/>
        <w:rPr>
          <w:rStyle w:val="documentparentContainer"/>
          <w:rFonts w:ascii="Century Gothic" w:eastAsia="Century Gothic" w:hAnsi="Century Gothic" w:cs="Century Gothic"/>
          <w:sz w:val="22"/>
          <w:szCs w:val="22"/>
        </w:rPr>
      </w:pPr>
      <w:r>
        <w:rPr>
          <w:rStyle w:val="span"/>
          <w:rFonts w:ascii="Century Gothic" w:eastAsia="Century Gothic" w:hAnsi="Century Gothic" w:cs="Century Gothic"/>
          <w:sz w:val="22"/>
          <w:szCs w:val="22"/>
        </w:rPr>
        <w:t>Punjabi</w:t>
      </w:r>
      <w:r>
        <w:rPr>
          <w:rStyle w:val="documentparentContainer"/>
          <w:rFonts w:ascii="Century Gothic" w:eastAsia="Century Gothic" w:hAnsi="Century Gothic" w:cs="Century Gothic"/>
          <w:sz w:val="22"/>
          <w:szCs w:val="22"/>
        </w:rPr>
        <w:t xml:space="preserve"> </w:t>
      </w:r>
    </w:p>
    <w:tbl>
      <w:tblPr>
        <w:tblStyle w:val="documentheading"/>
        <w:tblW w:w="5014" w:type="pct"/>
        <w:tblBorders>
          <w:bottom w:val="single" w:sz="8" w:space="0" w:color="CCCCCC"/>
        </w:tblBorders>
        <w:tblCellMar>
          <w:left w:w="0" w:type="dxa"/>
          <w:right w:w="0" w:type="dxa"/>
        </w:tblCellMar>
        <w:tblLook w:val="05E0" w:firstRow="1" w:lastRow="1" w:firstColumn="1" w:lastColumn="1" w:noHBand="0" w:noVBand="1"/>
      </w:tblPr>
      <w:tblGrid>
        <w:gridCol w:w="10977"/>
      </w:tblGrid>
      <w:tr w:rsidR="00990C3D" w:rsidTr="00943CDA">
        <w:trPr>
          <w:trHeight w:val="20"/>
        </w:trPr>
        <w:tc>
          <w:tcPr>
            <w:tcW w:w="0" w:type="auto"/>
            <w:tcMar>
              <w:top w:w="300" w:type="dxa"/>
              <w:left w:w="0" w:type="dxa"/>
              <w:bottom w:w="100" w:type="dxa"/>
              <w:right w:w="0" w:type="dxa"/>
            </w:tcMar>
            <w:vAlign w:val="bottom"/>
            <w:hideMark/>
          </w:tcPr>
          <w:p w:rsidR="00990C3D" w:rsidRDefault="0048256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Tools</w:t>
            </w:r>
          </w:p>
        </w:tc>
      </w:tr>
    </w:tbl>
    <w:p w:rsidR="00990C3D" w:rsidRDefault="00482565">
      <w:pPr>
        <w:pStyle w:val="documentulli"/>
        <w:numPr>
          <w:ilvl w:val="0"/>
          <w:numId w:val="8"/>
        </w:numPr>
        <w:spacing w:before="100" w:line="320" w:lineRule="atLeast"/>
        <w:ind w:left="2120" w:hanging="201"/>
        <w:rPr>
          <w:rStyle w:val="documentparentContain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Live Chat</w:t>
      </w:r>
      <w:r>
        <w:rPr>
          <w:rStyle w:val="Strong1"/>
          <w:rFonts w:ascii="Century Gothic" w:eastAsia="Century Gothic" w:hAnsi="Century Gothic" w:cs="Century Gothic"/>
          <w:b/>
          <w:bCs/>
          <w:sz w:val="22"/>
          <w:szCs w:val="22"/>
        </w:rPr>
        <w:br/>
      </w:r>
      <w:r>
        <w:rPr>
          <w:rStyle w:val="documentparentContainer"/>
          <w:rFonts w:ascii="Century Gothic" w:eastAsia="Century Gothic" w:hAnsi="Century Gothic" w:cs="Century Gothic"/>
          <w:sz w:val="22"/>
          <w:szCs w:val="22"/>
        </w:rPr>
        <w:t xml:space="preserve">(Zendesk, </w:t>
      </w:r>
      <w:proofErr w:type="spellStart"/>
      <w:r>
        <w:rPr>
          <w:rStyle w:val="documentparentContainer"/>
          <w:rFonts w:ascii="Century Gothic" w:eastAsia="Century Gothic" w:hAnsi="Century Gothic" w:cs="Century Gothic"/>
          <w:sz w:val="22"/>
          <w:szCs w:val="22"/>
        </w:rPr>
        <w:t>Zopiem</w:t>
      </w:r>
      <w:proofErr w:type="spellEnd"/>
      <w:r>
        <w:rPr>
          <w:rStyle w:val="documentparentContainer"/>
          <w:rFonts w:ascii="Century Gothic" w:eastAsia="Century Gothic" w:hAnsi="Century Gothic" w:cs="Century Gothic"/>
          <w:sz w:val="22"/>
          <w:szCs w:val="22"/>
        </w:rPr>
        <w:t xml:space="preserve">, </w:t>
      </w:r>
      <w:proofErr w:type="spellStart"/>
      <w:r>
        <w:rPr>
          <w:rStyle w:val="documentparentContainer"/>
          <w:rFonts w:ascii="Century Gothic" w:eastAsia="Century Gothic" w:hAnsi="Century Gothic" w:cs="Century Gothic"/>
          <w:sz w:val="22"/>
          <w:szCs w:val="22"/>
        </w:rPr>
        <w:t>Freshchat</w:t>
      </w:r>
      <w:proofErr w:type="spellEnd"/>
      <w:r>
        <w:rPr>
          <w:rStyle w:val="documentparentContainer"/>
          <w:rFonts w:ascii="Century Gothic" w:eastAsia="Century Gothic" w:hAnsi="Century Gothic" w:cs="Century Gothic"/>
          <w:sz w:val="22"/>
          <w:szCs w:val="22"/>
        </w:rPr>
        <w:t>, Salesforce, Intercom)</w:t>
      </w:r>
    </w:p>
    <w:p w:rsidR="00990C3D" w:rsidRDefault="00482565">
      <w:pPr>
        <w:pStyle w:val="documentulli"/>
        <w:numPr>
          <w:ilvl w:val="0"/>
          <w:numId w:val="8"/>
        </w:numPr>
        <w:spacing w:line="320" w:lineRule="atLeast"/>
        <w:ind w:left="2120" w:hanging="201"/>
        <w:rPr>
          <w:rStyle w:val="documentparentContain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Email Support</w:t>
      </w:r>
      <w:r>
        <w:rPr>
          <w:rStyle w:val="Strong1"/>
          <w:rFonts w:ascii="Century Gothic" w:eastAsia="Century Gothic" w:hAnsi="Century Gothic" w:cs="Century Gothic"/>
          <w:b/>
          <w:bCs/>
          <w:sz w:val="22"/>
          <w:szCs w:val="22"/>
        </w:rPr>
        <w:br/>
      </w:r>
      <w:r>
        <w:rPr>
          <w:rStyle w:val="documentparentContainer"/>
          <w:rFonts w:ascii="Century Gothic" w:eastAsia="Century Gothic" w:hAnsi="Century Gothic" w:cs="Century Gothic"/>
          <w:sz w:val="22"/>
          <w:szCs w:val="22"/>
        </w:rPr>
        <w:t>(Salesforce, Bliss)</w:t>
      </w:r>
    </w:p>
    <w:p w:rsidR="00990C3D" w:rsidRDefault="00482565">
      <w:pPr>
        <w:pStyle w:val="documentulli"/>
        <w:numPr>
          <w:ilvl w:val="0"/>
          <w:numId w:val="8"/>
        </w:numPr>
        <w:spacing w:line="320" w:lineRule="atLeast"/>
        <w:ind w:left="2120" w:hanging="201"/>
        <w:rPr>
          <w:rStyle w:val="documentparentContain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Reporting</w:t>
      </w:r>
      <w:r>
        <w:rPr>
          <w:rStyle w:val="Strong1"/>
          <w:rFonts w:ascii="Century Gothic" w:eastAsia="Century Gothic" w:hAnsi="Century Gothic" w:cs="Century Gothic"/>
          <w:b/>
          <w:bCs/>
          <w:sz w:val="22"/>
          <w:szCs w:val="22"/>
        </w:rPr>
        <w:br/>
      </w:r>
      <w:r>
        <w:rPr>
          <w:rStyle w:val="documentparentContainer"/>
          <w:rFonts w:ascii="Century Gothic" w:eastAsia="Century Gothic" w:hAnsi="Century Gothic" w:cs="Century Gothic"/>
          <w:sz w:val="22"/>
          <w:szCs w:val="22"/>
        </w:rPr>
        <w:t xml:space="preserve">(Microsoft </w:t>
      </w:r>
      <w:proofErr w:type="spellStart"/>
      <w:r>
        <w:rPr>
          <w:rStyle w:val="documentparentContainer"/>
          <w:rFonts w:ascii="Century Gothic" w:eastAsia="Century Gothic" w:hAnsi="Century Gothic" w:cs="Century Gothic"/>
          <w:sz w:val="22"/>
          <w:szCs w:val="22"/>
        </w:rPr>
        <w:t>Officce</w:t>
      </w:r>
      <w:proofErr w:type="spellEnd"/>
      <w:r>
        <w:rPr>
          <w:rStyle w:val="documentparentContainer"/>
          <w:rFonts w:ascii="Century Gothic" w:eastAsia="Century Gothic" w:hAnsi="Century Gothic" w:cs="Century Gothic"/>
          <w:sz w:val="22"/>
          <w:szCs w:val="22"/>
        </w:rPr>
        <w:t xml:space="preserve">, </w:t>
      </w:r>
      <w:proofErr w:type="spellStart"/>
      <w:r>
        <w:rPr>
          <w:rStyle w:val="documentparentContainer"/>
          <w:rFonts w:ascii="Century Gothic" w:eastAsia="Century Gothic" w:hAnsi="Century Gothic" w:cs="Century Gothic"/>
          <w:sz w:val="22"/>
          <w:szCs w:val="22"/>
        </w:rPr>
        <w:t>FreshDesk</w:t>
      </w:r>
      <w:proofErr w:type="spellEnd"/>
      <w:r>
        <w:rPr>
          <w:rStyle w:val="documentparentContainer"/>
          <w:rFonts w:ascii="Century Gothic" w:eastAsia="Century Gothic" w:hAnsi="Century Gothic" w:cs="Century Gothic"/>
          <w:sz w:val="22"/>
          <w:szCs w:val="22"/>
        </w:rPr>
        <w:t xml:space="preserve">, Tableau, </w:t>
      </w:r>
      <w:proofErr w:type="spellStart"/>
      <w:r>
        <w:rPr>
          <w:rStyle w:val="documentparentContainer"/>
          <w:rFonts w:ascii="Century Gothic" w:eastAsia="Century Gothic" w:hAnsi="Century Gothic" w:cs="Century Gothic"/>
          <w:sz w:val="22"/>
          <w:szCs w:val="22"/>
        </w:rPr>
        <w:t>MondayBoard</w:t>
      </w:r>
      <w:proofErr w:type="spellEnd"/>
      <w:r>
        <w:rPr>
          <w:rStyle w:val="documentparentContainer"/>
          <w:rFonts w:ascii="Century Gothic" w:eastAsia="Century Gothic" w:hAnsi="Century Gothic" w:cs="Century Gothic"/>
          <w:sz w:val="22"/>
          <w:szCs w:val="22"/>
        </w:rPr>
        <w:t>)</w:t>
      </w:r>
    </w:p>
    <w:p w:rsidR="00990C3D" w:rsidRDefault="00482565">
      <w:pPr>
        <w:pStyle w:val="documentulli"/>
        <w:numPr>
          <w:ilvl w:val="0"/>
          <w:numId w:val="8"/>
        </w:numPr>
        <w:spacing w:line="320" w:lineRule="atLeast"/>
        <w:ind w:left="2120" w:hanging="201"/>
        <w:rPr>
          <w:rStyle w:val="documentparentContain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Dialers</w:t>
      </w:r>
      <w:r>
        <w:rPr>
          <w:rStyle w:val="Strong1"/>
          <w:rFonts w:ascii="Century Gothic" w:eastAsia="Century Gothic" w:hAnsi="Century Gothic" w:cs="Century Gothic"/>
          <w:b/>
          <w:bCs/>
          <w:sz w:val="22"/>
          <w:szCs w:val="22"/>
        </w:rPr>
        <w:br/>
      </w:r>
      <w:r>
        <w:rPr>
          <w:rStyle w:val="documentparentContainer"/>
          <w:rFonts w:ascii="Century Gothic" w:eastAsia="Century Gothic" w:hAnsi="Century Gothic" w:cs="Century Gothic"/>
          <w:sz w:val="22"/>
          <w:szCs w:val="22"/>
        </w:rPr>
        <w:t xml:space="preserve">(NVM, </w:t>
      </w:r>
      <w:proofErr w:type="spellStart"/>
      <w:proofErr w:type="gramStart"/>
      <w:r>
        <w:rPr>
          <w:rStyle w:val="documentparentContainer"/>
          <w:rFonts w:ascii="Century Gothic" w:eastAsia="Century Gothic" w:hAnsi="Century Gothic" w:cs="Century Gothic"/>
          <w:sz w:val="22"/>
          <w:szCs w:val="22"/>
        </w:rPr>
        <w:t>Zapier,JustCall</w:t>
      </w:r>
      <w:proofErr w:type="spellEnd"/>
      <w:proofErr w:type="gramEnd"/>
      <w:r>
        <w:rPr>
          <w:rStyle w:val="documentparentContainer"/>
          <w:rFonts w:ascii="Century Gothic" w:eastAsia="Century Gothic" w:hAnsi="Century Gothic" w:cs="Century Gothic"/>
          <w:sz w:val="22"/>
          <w:szCs w:val="22"/>
        </w:rPr>
        <w:t xml:space="preserve"> ,Cisco)</w:t>
      </w:r>
    </w:p>
    <w:p w:rsidR="00990C3D" w:rsidRDefault="00482565">
      <w:pPr>
        <w:pStyle w:val="documentulli"/>
        <w:numPr>
          <w:ilvl w:val="0"/>
          <w:numId w:val="8"/>
        </w:numPr>
        <w:spacing w:line="320" w:lineRule="atLeast"/>
        <w:ind w:left="2120" w:hanging="201"/>
        <w:rPr>
          <w:rStyle w:val="documentparentContain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Scheduling</w:t>
      </w:r>
      <w:r>
        <w:rPr>
          <w:rStyle w:val="Strong1"/>
          <w:rFonts w:ascii="Century Gothic" w:eastAsia="Century Gothic" w:hAnsi="Century Gothic" w:cs="Century Gothic"/>
          <w:b/>
          <w:bCs/>
          <w:sz w:val="22"/>
          <w:szCs w:val="22"/>
        </w:rPr>
        <w:br/>
      </w:r>
      <w:r>
        <w:rPr>
          <w:rStyle w:val="documentparentContainer"/>
          <w:rFonts w:ascii="Century Gothic" w:eastAsia="Century Gothic" w:hAnsi="Century Gothic" w:cs="Century Gothic"/>
          <w:sz w:val="22"/>
          <w:szCs w:val="22"/>
        </w:rPr>
        <w:t xml:space="preserve">(Rooster, </w:t>
      </w:r>
      <w:proofErr w:type="spellStart"/>
      <w:r>
        <w:rPr>
          <w:rStyle w:val="documentparentContainer"/>
          <w:rFonts w:ascii="Century Gothic" w:eastAsia="Century Gothic" w:hAnsi="Century Gothic" w:cs="Century Gothic"/>
          <w:sz w:val="22"/>
          <w:szCs w:val="22"/>
        </w:rPr>
        <w:t>ShyftPlan</w:t>
      </w:r>
      <w:proofErr w:type="spellEnd"/>
      <w:r>
        <w:rPr>
          <w:rStyle w:val="documentparentContainer"/>
          <w:rFonts w:ascii="Century Gothic" w:eastAsia="Century Gothic" w:hAnsi="Century Gothic" w:cs="Century Gothic"/>
          <w:sz w:val="22"/>
          <w:szCs w:val="22"/>
        </w:rPr>
        <w:t>)</w:t>
      </w:r>
    </w:p>
    <w:sectPr w:rsidR="00990C3D">
      <w:headerReference w:type="default" r:id="rId12"/>
      <w:footerReference w:type="default" r:id="rId13"/>
      <w:type w:val="continuous"/>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031" w:rsidRDefault="00EC4031">
      <w:pPr>
        <w:spacing w:line="240" w:lineRule="auto"/>
      </w:pPr>
      <w:r>
        <w:separator/>
      </w:r>
    </w:p>
  </w:endnote>
  <w:endnote w:type="continuationSeparator" w:id="0">
    <w:p w:rsidR="00EC4031" w:rsidRDefault="00EC4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A2BA2719-B338-4765-9459-BF44DDDDACBE}"/>
    <w:embedBold r:id="rId2" w:fontKey="{128B485E-7A30-401B-A2B6-BAD4D871C722}"/>
    <w:embedItalic r:id="rId3" w:fontKey="{7A43A3AE-8EC5-488E-9188-3E2E397E5E6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3D" w:rsidRDefault="00482565">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3D" w:rsidRDefault="0048256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031" w:rsidRDefault="00EC4031">
      <w:pPr>
        <w:spacing w:line="240" w:lineRule="auto"/>
      </w:pPr>
      <w:r>
        <w:separator/>
      </w:r>
    </w:p>
  </w:footnote>
  <w:footnote w:type="continuationSeparator" w:id="0">
    <w:p w:rsidR="00EC4031" w:rsidRDefault="00EC4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3D" w:rsidRDefault="00482565">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C3D" w:rsidRDefault="0048256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C756DE38">
      <w:start w:val="1"/>
      <w:numFmt w:val="bullet"/>
      <w:lvlText w:val=""/>
      <w:lvlJc w:val="left"/>
      <w:pPr>
        <w:ind w:left="720" w:hanging="360"/>
      </w:pPr>
      <w:rPr>
        <w:rFonts w:ascii="Symbol" w:hAnsi="Symbol"/>
      </w:rPr>
    </w:lvl>
    <w:lvl w:ilvl="1" w:tplc="9C62D62E">
      <w:start w:val="1"/>
      <w:numFmt w:val="bullet"/>
      <w:lvlText w:val="o"/>
      <w:lvlJc w:val="left"/>
      <w:pPr>
        <w:tabs>
          <w:tab w:val="num" w:pos="1440"/>
        </w:tabs>
        <w:ind w:left="1440" w:hanging="360"/>
      </w:pPr>
      <w:rPr>
        <w:rFonts w:ascii="Courier New" w:hAnsi="Courier New"/>
      </w:rPr>
    </w:lvl>
    <w:lvl w:ilvl="2" w:tplc="507893F0">
      <w:start w:val="1"/>
      <w:numFmt w:val="bullet"/>
      <w:lvlText w:val=""/>
      <w:lvlJc w:val="left"/>
      <w:pPr>
        <w:tabs>
          <w:tab w:val="num" w:pos="2160"/>
        </w:tabs>
        <w:ind w:left="2160" w:hanging="360"/>
      </w:pPr>
      <w:rPr>
        <w:rFonts w:ascii="Wingdings" w:hAnsi="Wingdings"/>
      </w:rPr>
    </w:lvl>
    <w:lvl w:ilvl="3" w:tplc="0ABE6F76">
      <w:start w:val="1"/>
      <w:numFmt w:val="bullet"/>
      <w:lvlText w:val=""/>
      <w:lvlJc w:val="left"/>
      <w:pPr>
        <w:tabs>
          <w:tab w:val="num" w:pos="2880"/>
        </w:tabs>
        <w:ind w:left="2880" w:hanging="360"/>
      </w:pPr>
      <w:rPr>
        <w:rFonts w:ascii="Symbol" w:hAnsi="Symbol"/>
      </w:rPr>
    </w:lvl>
    <w:lvl w:ilvl="4" w:tplc="85CAF864">
      <w:start w:val="1"/>
      <w:numFmt w:val="bullet"/>
      <w:lvlText w:val="o"/>
      <w:lvlJc w:val="left"/>
      <w:pPr>
        <w:tabs>
          <w:tab w:val="num" w:pos="3600"/>
        </w:tabs>
        <w:ind w:left="3600" w:hanging="360"/>
      </w:pPr>
      <w:rPr>
        <w:rFonts w:ascii="Courier New" w:hAnsi="Courier New"/>
      </w:rPr>
    </w:lvl>
    <w:lvl w:ilvl="5" w:tplc="B2D08BDA">
      <w:start w:val="1"/>
      <w:numFmt w:val="bullet"/>
      <w:lvlText w:val=""/>
      <w:lvlJc w:val="left"/>
      <w:pPr>
        <w:tabs>
          <w:tab w:val="num" w:pos="4320"/>
        </w:tabs>
        <w:ind w:left="4320" w:hanging="360"/>
      </w:pPr>
      <w:rPr>
        <w:rFonts w:ascii="Wingdings" w:hAnsi="Wingdings"/>
      </w:rPr>
    </w:lvl>
    <w:lvl w:ilvl="6" w:tplc="A01258F6">
      <w:start w:val="1"/>
      <w:numFmt w:val="bullet"/>
      <w:lvlText w:val=""/>
      <w:lvlJc w:val="left"/>
      <w:pPr>
        <w:tabs>
          <w:tab w:val="num" w:pos="5040"/>
        </w:tabs>
        <w:ind w:left="5040" w:hanging="360"/>
      </w:pPr>
      <w:rPr>
        <w:rFonts w:ascii="Symbol" w:hAnsi="Symbol"/>
      </w:rPr>
    </w:lvl>
    <w:lvl w:ilvl="7" w:tplc="62408A16">
      <w:start w:val="1"/>
      <w:numFmt w:val="bullet"/>
      <w:lvlText w:val="o"/>
      <w:lvlJc w:val="left"/>
      <w:pPr>
        <w:tabs>
          <w:tab w:val="num" w:pos="5760"/>
        </w:tabs>
        <w:ind w:left="5760" w:hanging="360"/>
      </w:pPr>
      <w:rPr>
        <w:rFonts w:ascii="Courier New" w:hAnsi="Courier New"/>
      </w:rPr>
    </w:lvl>
    <w:lvl w:ilvl="8" w:tplc="E5548D1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A220D40">
      <w:start w:val="1"/>
      <w:numFmt w:val="bullet"/>
      <w:lvlText w:val=""/>
      <w:lvlJc w:val="left"/>
      <w:pPr>
        <w:ind w:left="720" w:hanging="360"/>
      </w:pPr>
      <w:rPr>
        <w:rFonts w:ascii="Symbol" w:hAnsi="Symbol"/>
      </w:rPr>
    </w:lvl>
    <w:lvl w:ilvl="1" w:tplc="A0FC573E">
      <w:start w:val="1"/>
      <w:numFmt w:val="bullet"/>
      <w:lvlText w:val="o"/>
      <w:lvlJc w:val="left"/>
      <w:pPr>
        <w:tabs>
          <w:tab w:val="num" w:pos="1440"/>
        </w:tabs>
        <w:ind w:left="1440" w:hanging="360"/>
      </w:pPr>
      <w:rPr>
        <w:rFonts w:ascii="Courier New" w:hAnsi="Courier New"/>
      </w:rPr>
    </w:lvl>
    <w:lvl w:ilvl="2" w:tplc="634A90FA">
      <w:start w:val="1"/>
      <w:numFmt w:val="bullet"/>
      <w:lvlText w:val=""/>
      <w:lvlJc w:val="left"/>
      <w:pPr>
        <w:tabs>
          <w:tab w:val="num" w:pos="2160"/>
        </w:tabs>
        <w:ind w:left="2160" w:hanging="360"/>
      </w:pPr>
      <w:rPr>
        <w:rFonts w:ascii="Wingdings" w:hAnsi="Wingdings"/>
      </w:rPr>
    </w:lvl>
    <w:lvl w:ilvl="3" w:tplc="32B0D0E0">
      <w:start w:val="1"/>
      <w:numFmt w:val="bullet"/>
      <w:lvlText w:val=""/>
      <w:lvlJc w:val="left"/>
      <w:pPr>
        <w:tabs>
          <w:tab w:val="num" w:pos="2880"/>
        </w:tabs>
        <w:ind w:left="2880" w:hanging="360"/>
      </w:pPr>
      <w:rPr>
        <w:rFonts w:ascii="Symbol" w:hAnsi="Symbol"/>
      </w:rPr>
    </w:lvl>
    <w:lvl w:ilvl="4" w:tplc="A8BCDE9C">
      <w:start w:val="1"/>
      <w:numFmt w:val="bullet"/>
      <w:lvlText w:val="o"/>
      <w:lvlJc w:val="left"/>
      <w:pPr>
        <w:tabs>
          <w:tab w:val="num" w:pos="3600"/>
        </w:tabs>
        <w:ind w:left="3600" w:hanging="360"/>
      </w:pPr>
      <w:rPr>
        <w:rFonts w:ascii="Courier New" w:hAnsi="Courier New"/>
      </w:rPr>
    </w:lvl>
    <w:lvl w:ilvl="5" w:tplc="C6926B60">
      <w:start w:val="1"/>
      <w:numFmt w:val="bullet"/>
      <w:lvlText w:val=""/>
      <w:lvlJc w:val="left"/>
      <w:pPr>
        <w:tabs>
          <w:tab w:val="num" w:pos="4320"/>
        </w:tabs>
        <w:ind w:left="4320" w:hanging="360"/>
      </w:pPr>
      <w:rPr>
        <w:rFonts w:ascii="Wingdings" w:hAnsi="Wingdings"/>
      </w:rPr>
    </w:lvl>
    <w:lvl w:ilvl="6" w:tplc="B7E43FAE">
      <w:start w:val="1"/>
      <w:numFmt w:val="bullet"/>
      <w:lvlText w:val=""/>
      <w:lvlJc w:val="left"/>
      <w:pPr>
        <w:tabs>
          <w:tab w:val="num" w:pos="5040"/>
        </w:tabs>
        <w:ind w:left="5040" w:hanging="360"/>
      </w:pPr>
      <w:rPr>
        <w:rFonts w:ascii="Symbol" w:hAnsi="Symbol"/>
      </w:rPr>
    </w:lvl>
    <w:lvl w:ilvl="7" w:tplc="82B4D5C0">
      <w:start w:val="1"/>
      <w:numFmt w:val="bullet"/>
      <w:lvlText w:val="o"/>
      <w:lvlJc w:val="left"/>
      <w:pPr>
        <w:tabs>
          <w:tab w:val="num" w:pos="5760"/>
        </w:tabs>
        <w:ind w:left="5760" w:hanging="360"/>
      </w:pPr>
      <w:rPr>
        <w:rFonts w:ascii="Courier New" w:hAnsi="Courier New"/>
      </w:rPr>
    </w:lvl>
    <w:lvl w:ilvl="8" w:tplc="A948A0D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CB0FB34">
      <w:start w:val="1"/>
      <w:numFmt w:val="bullet"/>
      <w:lvlText w:val=""/>
      <w:lvlJc w:val="left"/>
      <w:pPr>
        <w:ind w:left="720" w:hanging="360"/>
      </w:pPr>
      <w:rPr>
        <w:rFonts w:ascii="Symbol" w:hAnsi="Symbol"/>
      </w:rPr>
    </w:lvl>
    <w:lvl w:ilvl="1" w:tplc="B3C622E0">
      <w:start w:val="1"/>
      <w:numFmt w:val="bullet"/>
      <w:lvlText w:val="o"/>
      <w:lvlJc w:val="left"/>
      <w:pPr>
        <w:tabs>
          <w:tab w:val="num" w:pos="1440"/>
        </w:tabs>
        <w:ind w:left="1440" w:hanging="360"/>
      </w:pPr>
      <w:rPr>
        <w:rFonts w:ascii="Courier New" w:hAnsi="Courier New"/>
      </w:rPr>
    </w:lvl>
    <w:lvl w:ilvl="2" w:tplc="58EE2CA6">
      <w:start w:val="1"/>
      <w:numFmt w:val="bullet"/>
      <w:lvlText w:val=""/>
      <w:lvlJc w:val="left"/>
      <w:pPr>
        <w:tabs>
          <w:tab w:val="num" w:pos="2160"/>
        </w:tabs>
        <w:ind w:left="2160" w:hanging="360"/>
      </w:pPr>
      <w:rPr>
        <w:rFonts w:ascii="Wingdings" w:hAnsi="Wingdings"/>
      </w:rPr>
    </w:lvl>
    <w:lvl w:ilvl="3" w:tplc="242AE7E2">
      <w:start w:val="1"/>
      <w:numFmt w:val="bullet"/>
      <w:lvlText w:val=""/>
      <w:lvlJc w:val="left"/>
      <w:pPr>
        <w:tabs>
          <w:tab w:val="num" w:pos="2880"/>
        </w:tabs>
        <w:ind w:left="2880" w:hanging="360"/>
      </w:pPr>
      <w:rPr>
        <w:rFonts w:ascii="Symbol" w:hAnsi="Symbol"/>
      </w:rPr>
    </w:lvl>
    <w:lvl w:ilvl="4" w:tplc="47A0383A">
      <w:start w:val="1"/>
      <w:numFmt w:val="bullet"/>
      <w:lvlText w:val="o"/>
      <w:lvlJc w:val="left"/>
      <w:pPr>
        <w:tabs>
          <w:tab w:val="num" w:pos="3600"/>
        </w:tabs>
        <w:ind w:left="3600" w:hanging="360"/>
      </w:pPr>
      <w:rPr>
        <w:rFonts w:ascii="Courier New" w:hAnsi="Courier New"/>
      </w:rPr>
    </w:lvl>
    <w:lvl w:ilvl="5" w:tplc="5D108138">
      <w:start w:val="1"/>
      <w:numFmt w:val="bullet"/>
      <w:lvlText w:val=""/>
      <w:lvlJc w:val="left"/>
      <w:pPr>
        <w:tabs>
          <w:tab w:val="num" w:pos="4320"/>
        </w:tabs>
        <w:ind w:left="4320" w:hanging="360"/>
      </w:pPr>
      <w:rPr>
        <w:rFonts w:ascii="Wingdings" w:hAnsi="Wingdings"/>
      </w:rPr>
    </w:lvl>
    <w:lvl w:ilvl="6" w:tplc="BFC80158">
      <w:start w:val="1"/>
      <w:numFmt w:val="bullet"/>
      <w:lvlText w:val=""/>
      <w:lvlJc w:val="left"/>
      <w:pPr>
        <w:tabs>
          <w:tab w:val="num" w:pos="5040"/>
        </w:tabs>
        <w:ind w:left="5040" w:hanging="360"/>
      </w:pPr>
      <w:rPr>
        <w:rFonts w:ascii="Symbol" w:hAnsi="Symbol"/>
      </w:rPr>
    </w:lvl>
    <w:lvl w:ilvl="7" w:tplc="E86C3DAC">
      <w:start w:val="1"/>
      <w:numFmt w:val="bullet"/>
      <w:lvlText w:val="o"/>
      <w:lvlJc w:val="left"/>
      <w:pPr>
        <w:tabs>
          <w:tab w:val="num" w:pos="5760"/>
        </w:tabs>
        <w:ind w:left="5760" w:hanging="360"/>
      </w:pPr>
      <w:rPr>
        <w:rFonts w:ascii="Courier New" w:hAnsi="Courier New"/>
      </w:rPr>
    </w:lvl>
    <w:lvl w:ilvl="8" w:tplc="4C8061F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CD0A744">
      <w:start w:val="1"/>
      <w:numFmt w:val="bullet"/>
      <w:lvlText w:val=""/>
      <w:lvlJc w:val="left"/>
      <w:pPr>
        <w:ind w:left="720" w:hanging="360"/>
      </w:pPr>
      <w:rPr>
        <w:rFonts w:ascii="Symbol" w:hAnsi="Symbol"/>
      </w:rPr>
    </w:lvl>
    <w:lvl w:ilvl="1" w:tplc="47C24CC4">
      <w:start w:val="1"/>
      <w:numFmt w:val="bullet"/>
      <w:lvlText w:val="o"/>
      <w:lvlJc w:val="left"/>
      <w:pPr>
        <w:tabs>
          <w:tab w:val="num" w:pos="1440"/>
        </w:tabs>
        <w:ind w:left="1440" w:hanging="360"/>
      </w:pPr>
      <w:rPr>
        <w:rFonts w:ascii="Courier New" w:hAnsi="Courier New"/>
      </w:rPr>
    </w:lvl>
    <w:lvl w:ilvl="2" w:tplc="4C5CEF68">
      <w:start w:val="1"/>
      <w:numFmt w:val="bullet"/>
      <w:lvlText w:val=""/>
      <w:lvlJc w:val="left"/>
      <w:pPr>
        <w:tabs>
          <w:tab w:val="num" w:pos="2160"/>
        </w:tabs>
        <w:ind w:left="2160" w:hanging="360"/>
      </w:pPr>
      <w:rPr>
        <w:rFonts w:ascii="Wingdings" w:hAnsi="Wingdings"/>
      </w:rPr>
    </w:lvl>
    <w:lvl w:ilvl="3" w:tplc="F392E9D6">
      <w:start w:val="1"/>
      <w:numFmt w:val="bullet"/>
      <w:lvlText w:val=""/>
      <w:lvlJc w:val="left"/>
      <w:pPr>
        <w:tabs>
          <w:tab w:val="num" w:pos="2880"/>
        </w:tabs>
        <w:ind w:left="2880" w:hanging="360"/>
      </w:pPr>
      <w:rPr>
        <w:rFonts w:ascii="Symbol" w:hAnsi="Symbol"/>
      </w:rPr>
    </w:lvl>
    <w:lvl w:ilvl="4" w:tplc="344C8F9E">
      <w:start w:val="1"/>
      <w:numFmt w:val="bullet"/>
      <w:lvlText w:val="o"/>
      <w:lvlJc w:val="left"/>
      <w:pPr>
        <w:tabs>
          <w:tab w:val="num" w:pos="3600"/>
        </w:tabs>
        <w:ind w:left="3600" w:hanging="360"/>
      </w:pPr>
      <w:rPr>
        <w:rFonts w:ascii="Courier New" w:hAnsi="Courier New"/>
      </w:rPr>
    </w:lvl>
    <w:lvl w:ilvl="5" w:tplc="4A1ED2E2">
      <w:start w:val="1"/>
      <w:numFmt w:val="bullet"/>
      <w:lvlText w:val=""/>
      <w:lvlJc w:val="left"/>
      <w:pPr>
        <w:tabs>
          <w:tab w:val="num" w:pos="4320"/>
        </w:tabs>
        <w:ind w:left="4320" w:hanging="360"/>
      </w:pPr>
      <w:rPr>
        <w:rFonts w:ascii="Wingdings" w:hAnsi="Wingdings"/>
      </w:rPr>
    </w:lvl>
    <w:lvl w:ilvl="6" w:tplc="DBB4344A">
      <w:start w:val="1"/>
      <w:numFmt w:val="bullet"/>
      <w:lvlText w:val=""/>
      <w:lvlJc w:val="left"/>
      <w:pPr>
        <w:tabs>
          <w:tab w:val="num" w:pos="5040"/>
        </w:tabs>
        <w:ind w:left="5040" w:hanging="360"/>
      </w:pPr>
      <w:rPr>
        <w:rFonts w:ascii="Symbol" w:hAnsi="Symbol"/>
      </w:rPr>
    </w:lvl>
    <w:lvl w:ilvl="7" w:tplc="669E45D4">
      <w:start w:val="1"/>
      <w:numFmt w:val="bullet"/>
      <w:lvlText w:val="o"/>
      <w:lvlJc w:val="left"/>
      <w:pPr>
        <w:tabs>
          <w:tab w:val="num" w:pos="5760"/>
        </w:tabs>
        <w:ind w:left="5760" w:hanging="360"/>
      </w:pPr>
      <w:rPr>
        <w:rFonts w:ascii="Courier New" w:hAnsi="Courier New"/>
      </w:rPr>
    </w:lvl>
    <w:lvl w:ilvl="8" w:tplc="3316402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EA8B4E8">
      <w:start w:val="1"/>
      <w:numFmt w:val="bullet"/>
      <w:lvlText w:val=""/>
      <w:lvlJc w:val="left"/>
      <w:pPr>
        <w:ind w:left="720" w:hanging="360"/>
      </w:pPr>
      <w:rPr>
        <w:rFonts w:ascii="Symbol" w:hAnsi="Symbol"/>
      </w:rPr>
    </w:lvl>
    <w:lvl w:ilvl="1" w:tplc="9EBC1810">
      <w:start w:val="1"/>
      <w:numFmt w:val="bullet"/>
      <w:lvlText w:val="o"/>
      <w:lvlJc w:val="left"/>
      <w:pPr>
        <w:tabs>
          <w:tab w:val="num" w:pos="1440"/>
        </w:tabs>
        <w:ind w:left="1440" w:hanging="360"/>
      </w:pPr>
      <w:rPr>
        <w:rFonts w:ascii="Courier New" w:hAnsi="Courier New"/>
      </w:rPr>
    </w:lvl>
    <w:lvl w:ilvl="2" w:tplc="7DE668AC">
      <w:start w:val="1"/>
      <w:numFmt w:val="bullet"/>
      <w:lvlText w:val=""/>
      <w:lvlJc w:val="left"/>
      <w:pPr>
        <w:tabs>
          <w:tab w:val="num" w:pos="2160"/>
        </w:tabs>
        <w:ind w:left="2160" w:hanging="360"/>
      </w:pPr>
      <w:rPr>
        <w:rFonts w:ascii="Wingdings" w:hAnsi="Wingdings"/>
      </w:rPr>
    </w:lvl>
    <w:lvl w:ilvl="3" w:tplc="FF924CD2">
      <w:start w:val="1"/>
      <w:numFmt w:val="bullet"/>
      <w:lvlText w:val=""/>
      <w:lvlJc w:val="left"/>
      <w:pPr>
        <w:tabs>
          <w:tab w:val="num" w:pos="2880"/>
        </w:tabs>
        <w:ind w:left="2880" w:hanging="360"/>
      </w:pPr>
      <w:rPr>
        <w:rFonts w:ascii="Symbol" w:hAnsi="Symbol"/>
      </w:rPr>
    </w:lvl>
    <w:lvl w:ilvl="4" w:tplc="AE02ED5C">
      <w:start w:val="1"/>
      <w:numFmt w:val="bullet"/>
      <w:lvlText w:val="o"/>
      <w:lvlJc w:val="left"/>
      <w:pPr>
        <w:tabs>
          <w:tab w:val="num" w:pos="3600"/>
        </w:tabs>
        <w:ind w:left="3600" w:hanging="360"/>
      </w:pPr>
      <w:rPr>
        <w:rFonts w:ascii="Courier New" w:hAnsi="Courier New"/>
      </w:rPr>
    </w:lvl>
    <w:lvl w:ilvl="5" w:tplc="798C962C">
      <w:start w:val="1"/>
      <w:numFmt w:val="bullet"/>
      <w:lvlText w:val=""/>
      <w:lvlJc w:val="left"/>
      <w:pPr>
        <w:tabs>
          <w:tab w:val="num" w:pos="4320"/>
        </w:tabs>
        <w:ind w:left="4320" w:hanging="360"/>
      </w:pPr>
      <w:rPr>
        <w:rFonts w:ascii="Wingdings" w:hAnsi="Wingdings"/>
      </w:rPr>
    </w:lvl>
    <w:lvl w:ilvl="6" w:tplc="820463FE">
      <w:start w:val="1"/>
      <w:numFmt w:val="bullet"/>
      <w:lvlText w:val=""/>
      <w:lvlJc w:val="left"/>
      <w:pPr>
        <w:tabs>
          <w:tab w:val="num" w:pos="5040"/>
        </w:tabs>
        <w:ind w:left="5040" w:hanging="360"/>
      </w:pPr>
      <w:rPr>
        <w:rFonts w:ascii="Symbol" w:hAnsi="Symbol"/>
      </w:rPr>
    </w:lvl>
    <w:lvl w:ilvl="7" w:tplc="830260C2">
      <w:start w:val="1"/>
      <w:numFmt w:val="bullet"/>
      <w:lvlText w:val="o"/>
      <w:lvlJc w:val="left"/>
      <w:pPr>
        <w:tabs>
          <w:tab w:val="num" w:pos="5760"/>
        </w:tabs>
        <w:ind w:left="5760" w:hanging="360"/>
      </w:pPr>
      <w:rPr>
        <w:rFonts w:ascii="Courier New" w:hAnsi="Courier New"/>
      </w:rPr>
    </w:lvl>
    <w:lvl w:ilvl="8" w:tplc="697AD0C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2027FB6">
      <w:start w:val="1"/>
      <w:numFmt w:val="bullet"/>
      <w:lvlText w:val=""/>
      <w:lvlJc w:val="left"/>
      <w:pPr>
        <w:ind w:left="720" w:hanging="360"/>
      </w:pPr>
      <w:rPr>
        <w:rFonts w:ascii="Symbol" w:hAnsi="Symbol"/>
      </w:rPr>
    </w:lvl>
    <w:lvl w:ilvl="1" w:tplc="EADEE15C">
      <w:start w:val="1"/>
      <w:numFmt w:val="bullet"/>
      <w:lvlText w:val="o"/>
      <w:lvlJc w:val="left"/>
      <w:pPr>
        <w:tabs>
          <w:tab w:val="num" w:pos="1440"/>
        </w:tabs>
        <w:ind w:left="1440" w:hanging="360"/>
      </w:pPr>
      <w:rPr>
        <w:rFonts w:ascii="Courier New" w:hAnsi="Courier New"/>
      </w:rPr>
    </w:lvl>
    <w:lvl w:ilvl="2" w:tplc="15A8501A">
      <w:start w:val="1"/>
      <w:numFmt w:val="bullet"/>
      <w:lvlText w:val=""/>
      <w:lvlJc w:val="left"/>
      <w:pPr>
        <w:tabs>
          <w:tab w:val="num" w:pos="2160"/>
        </w:tabs>
        <w:ind w:left="2160" w:hanging="360"/>
      </w:pPr>
      <w:rPr>
        <w:rFonts w:ascii="Wingdings" w:hAnsi="Wingdings"/>
      </w:rPr>
    </w:lvl>
    <w:lvl w:ilvl="3" w:tplc="8D403358">
      <w:start w:val="1"/>
      <w:numFmt w:val="bullet"/>
      <w:lvlText w:val=""/>
      <w:lvlJc w:val="left"/>
      <w:pPr>
        <w:tabs>
          <w:tab w:val="num" w:pos="2880"/>
        </w:tabs>
        <w:ind w:left="2880" w:hanging="360"/>
      </w:pPr>
      <w:rPr>
        <w:rFonts w:ascii="Symbol" w:hAnsi="Symbol"/>
      </w:rPr>
    </w:lvl>
    <w:lvl w:ilvl="4" w:tplc="211A604C">
      <w:start w:val="1"/>
      <w:numFmt w:val="bullet"/>
      <w:lvlText w:val="o"/>
      <w:lvlJc w:val="left"/>
      <w:pPr>
        <w:tabs>
          <w:tab w:val="num" w:pos="3600"/>
        </w:tabs>
        <w:ind w:left="3600" w:hanging="360"/>
      </w:pPr>
      <w:rPr>
        <w:rFonts w:ascii="Courier New" w:hAnsi="Courier New"/>
      </w:rPr>
    </w:lvl>
    <w:lvl w:ilvl="5" w:tplc="C608D220">
      <w:start w:val="1"/>
      <w:numFmt w:val="bullet"/>
      <w:lvlText w:val=""/>
      <w:lvlJc w:val="left"/>
      <w:pPr>
        <w:tabs>
          <w:tab w:val="num" w:pos="4320"/>
        </w:tabs>
        <w:ind w:left="4320" w:hanging="360"/>
      </w:pPr>
      <w:rPr>
        <w:rFonts w:ascii="Wingdings" w:hAnsi="Wingdings"/>
      </w:rPr>
    </w:lvl>
    <w:lvl w:ilvl="6" w:tplc="BC7EB97A">
      <w:start w:val="1"/>
      <w:numFmt w:val="bullet"/>
      <w:lvlText w:val=""/>
      <w:lvlJc w:val="left"/>
      <w:pPr>
        <w:tabs>
          <w:tab w:val="num" w:pos="5040"/>
        </w:tabs>
        <w:ind w:left="5040" w:hanging="360"/>
      </w:pPr>
      <w:rPr>
        <w:rFonts w:ascii="Symbol" w:hAnsi="Symbol"/>
      </w:rPr>
    </w:lvl>
    <w:lvl w:ilvl="7" w:tplc="16D4177E">
      <w:start w:val="1"/>
      <w:numFmt w:val="bullet"/>
      <w:lvlText w:val="o"/>
      <w:lvlJc w:val="left"/>
      <w:pPr>
        <w:tabs>
          <w:tab w:val="num" w:pos="5760"/>
        </w:tabs>
        <w:ind w:left="5760" w:hanging="360"/>
      </w:pPr>
      <w:rPr>
        <w:rFonts w:ascii="Courier New" w:hAnsi="Courier New"/>
      </w:rPr>
    </w:lvl>
    <w:lvl w:ilvl="8" w:tplc="ABA68ED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17CED28">
      <w:start w:val="1"/>
      <w:numFmt w:val="bullet"/>
      <w:lvlText w:val=""/>
      <w:lvlJc w:val="left"/>
      <w:pPr>
        <w:ind w:left="720" w:hanging="360"/>
      </w:pPr>
      <w:rPr>
        <w:rFonts w:ascii="Symbol" w:hAnsi="Symbol"/>
      </w:rPr>
    </w:lvl>
    <w:lvl w:ilvl="1" w:tplc="C4404596">
      <w:start w:val="1"/>
      <w:numFmt w:val="bullet"/>
      <w:lvlText w:val="o"/>
      <w:lvlJc w:val="left"/>
      <w:pPr>
        <w:tabs>
          <w:tab w:val="num" w:pos="1440"/>
        </w:tabs>
        <w:ind w:left="1440" w:hanging="360"/>
      </w:pPr>
      <w:rPr>
        <w:rFonts w:ascii="Courier New" w:hAnsi="Courier New"/>
      </w:rPr>
    </w:lvl>
    <w:lvl w:ilvl="2" w:tplc="E18C3E94">
      <w:start w:val="1"/>
      <w:numFmt w:val="bullet"/>
      <w:lvlText w:val=""/>
      <w:lvlJc w:val="left"/>
      <w:pPr>
        <w:tabs>
          <w:tab w:val="num" w:pos="2160"/>
        </w:tabs>
        <w:ind w:left="2160" w:hanging="360"/>
      </w:pPr>
      <w:rPr>
        <w:rFonts w:ascii="Wingdings" w:hAnsi="Wingdings"/>
      </w:rPr>
    </w:lvl>
    <w:lvl w:ilvl="3" w:tplc="3E84CA1C">
      <w:start w:val="1"/>
      <w:numFmt w:val="bullet"/>
      <w:lvlText w:val=""/>
      <w:lvlJc w:val="left"/>
      <w:pPr>
        <w:tabs>
          <w:tab w:val="num" w:pos="2880"/>
        </w:tabs>
        <w:ind w:left="2880" w:hanging="360"/>
      </w:pPr>
      <w:rPr>
        <w:rFonts w:ascii="Symbol" w:hAnsi="Symbol"/>
      </w:rPr>
    </w:lvl>
    <w:lvl w:ilvl="4" w:tplc="20C8F850">
      <w:start w:val="1"/>
      <w:numFmt w:val="bullet"/>
      <w:lvlText w:val="o"/>
      <w:lvlJc w:val="left"/>
      <w:pPr>
        <w:tabs>
          <w:tab w:val="num" w:pos="3600"/>
        </w:tabs>
        <w:ind w:left="3600" w:hanging="360"/>
      </w:pPr>
      <w:rPr>
        <w:rFonts w:ascii="Courier New" w:hAnsi="Courier New"/>
      </w:rPr>
    </w:lvl>
    <w:lvl w:ilvl="5" w:tplc="D004E072">
      <w:start w:val="1"/>
      <w:numFmt w:val="bullet"/>
      <w:lvlText w:val=""/>
      <w:lvlJc w:val="left"/>
      <w:pPr>
        <w:tabs>
          <w:tab w:val="num" w:pos="4320"/>
        </w:tabs>
        <w:ind w:left="4320" w:hanging="360"/>
      </w:pPr>
      <w:rPr>
        <w:rFonts w:ascii="Wingdings" w:hAnsi="Wingdings"/>
      </w:rPr>
    </w:lvl>
    <w:lvl w:ilvl="6" w:tplc="F1922F78">
      <w:start w:val="1"/>
      <w:numFmt w:val="bullet"/>
      <w:lvlText w:val=""/>
      <w:lvlJc w:val="left"/>
      <w:pPr>
        <w:tabs>
          <w:tab w:val="num" w:pos="5040"/>
        </w:tabs>
        <w:ind w:left="5040" w:hanging="360"/>
      </w:pPr>
      <w:rPr>
        <w:rFonts w:ascii="Symbol" w:hAnsi="Symbol"/>
      </w:rPr>
    </w:lvl>
    <w:lvl w:ilvl="7" w:tplc="5FD25F9C">
      <w:start w:val="1"/>
      <w:numFmt w:val="bullet"/>
      <w:lvlText w:val="o"/>
      <w:lvlJc w:val="left"/>
      <w:pPr>
        <w:tabs>
          <w:tab w:val="num" w:pos="5760"/>
        </w:tabs>
        <w:ind w:left="5760" w:hanging="360"/>
      </w:pPr>
      <w:rPr>
        <w:rFonts w:ascii="Courier New" w:hAnsi="Courier New"/>
      </w:rPr>
    </w:lvl>
    <w:lvl w:ilvl="8" w:tplc="39CA7F7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54B29DFC">
      <w:start w:val="1"/>
      <w:numFmt w:val="bullet"/>
      <w:lvlText w:val=""/>
      <w:lvlJc w:val="left"/>
      <w:pPr>
        <w:ind w:left="720" w:hanging="360"/>
      </w:pPr>
      <w:rPr>
        <w:rFonts w:ascii="Symbol" w:hAnsi="Symbol"/>
      </w:rPr>
    </w:lvl>
    <w:lvl w:ilvl="1" w:tplc="3454D9AE">
      <w:start w:val="1"/>
      <w:numFmt w:val="bullet"/>
      <w:lvlText w:val="o"/>
      <w:lvlJc w:val="left"/>
      <w:pPr>
        <w:tabs>
          <w:tab w:val="num" w:pos="1440"/>
        </w:tabs>
        <w:ind w:left="1440" w:hanging="360"/>
      </w:pPr>
      <w:rPr>
        <w:rFonts w:ascii="Courier New" w:hAnsi="Courier New"/>
      </w:rPr>
    </w:lvl>
    <w:lvl w:ilvl="2" w:tplc="97E495CC">
      <w:start w:val="1"/>
      <w:numFmt w:val="bullet"/>
      <w:lvlText w:val=""/>
      <w:lvlJc w:val="left"/>
      <w:pPr>
        <w:tabs>
          <w:tab w:val="num" w:pos="2160"/>
        </w:tabs>
        <w:ind w:left="2160" w:hanging="360"/>
      </w:pPr>
      <w:rPr>
        <w:rFonts w:ascii="Wingdings" w:hAnsi="Wingdings"/>
      </w:rPr>
    </w:lvl>
    <w:lvl w:ilvl="3" w:tplc="2E70E90E">
      <w:start w:val="1"/>
      <w:numFmt w:val="bullet"/>
      <w:lvlText w:val=""/>
      <w:lvlJc w:val="left"/>
      <w:pPr>
        <w:tabs>
          <w:tab w:val="num" w:pos="2880"/>
        </w:tabs>
        <w:ind w:left="2880" w:hanging="360"/>
      </w:pPr>
      <w:rPr>
        <w:rFonts w:ascii="Symbol" w:hAnsi="Symbol"/>
      </w:rPr>
    </w:lvl>
    <w:lvl w:ilvl="4" w:tplc="7BC83648">
      <w:start w:val="1"/>
      <w:numFmt w:val="bullet"/>
      <w:lvlText w:val="o"/>
      <w:lvlJc w:val="left"/>
      <w:pPr>
        <w:tabs>
          <w:tab w:val="num" w:pos="3600"/>
        </w:tabs>
        <w:ind w:left="3600" w:hanging="360"/>
      </w:pPr>
      <w:rPr>
        <w:rFonts w:ascii="Courier New" w:hAnsi="Courier New"/>
      </w:rPr>
    </w:lvl>
    <w:lvl w:ilvl="5" w:tplc="BAD0776C">
      <w:start w:val="1"/>
      <w:numFmt w:val="bullet"/>
      <w:lvlText w:val=""/>
      <w:lvlJc w:val="left"/>
      <w:pPr>
        <w:tabs>
          <w:tab w:val="num" w:pos="4320"/>
        </w:tabs>
        <w:ind w:left="4320" w:hanging="360"/>
      </w:pPr>
      <w:rPr>
        <w:rFonts w:ascii="Wingdings" w:hAnsi="Wingdings"/>
      </w:rPr>
    </w:lvl>
    <w:lvl w:ilvl="6" w:tplc="DAB60592">
      <w:start w:val="1"/>
      <w:numFmt w:val="bullet"/>
      <w:lvlText w:val=""/>
      <w:lvlJc w:val="left"/>
      <w:pPr>
        <w:tabs>
          <w:tab w:val="num" w:pos="5040"/>
        </w:tabs>
        <w:ind w:left="5040" w:hanging="360"/>
      </w:pPr>
      <w:rPr>
        <w:rFonts w:ascii="Symbol" w:hAnsi="Symbol"/>
      </w:rPr>
    </w:lvl>
    <w:lvl w:ilvl="7" w:tplc="05BE874E">
      <w:start w:val="1"/>
      <w:numFmt w:val="bullet"/>
      <w:lvlText w:val="o"/>
      <w:lvlJc w:val="left"/>
      <w:pPr>
        <w:tabs>
          <w:tab w:val="num" w:pos="5760"/>
        </w:tabs>
        <w:ind w:left="5760" w:hanging="360"/>
      </w:pPr>
      <w:rPr>
        <w:rFonts w:ascii="Courier New" w:hAnsi="Courier New"/>
      </w:rPr>
    </w:lvl>
    <w:lvl w:ilvl="8" w:tplc="23B09A5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C3D"/>
    <w:rsid w:val="003973D9"/>
    <w:rsid w:val="00482565"/>
    <w:rsid w:val="00943CDA"/>
    <w:rsid w:val="00990C3D"/>
    <w:rsid w:val="00D05DB1"/>
    <w:rsid w:val="00EC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40DB"/>
  <w15:docId w15:val="{E830A774-6A1B-452F-98FA-DECED2F2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documentparentContainer">
    <w:name w:val="document_parentContainer"/>
    <w:basedOn w:val="DefaultParagraphFont"/>
  </w:style>
  <w:style w:type="character" w:customStyle="1" w:styleId="documentsidepaddingcell">
    <w:name w:val="document_sidepaddingcell"/>
    <w:basedOn w:val="DefaultParagraphFont"/>
    <w:rPr>
      <w:shd w:val="clear" w:color="auto" w:fill="094D73"/>
    </w:rPr>
  </w:style>
  <w:style w:type="character" w:customStyle="1" w:styleId="documentleft-box">
    <w:name w:val="document_left-box"/>
    <w:basedOn w:val="DefaultParagraphFont"/>
    <w:rPr>
      <w:shd w:val="clear" w:color="auto" w:fill="094D73"/>
    </w:rPr>
  </w:style>
  <w:style w:type="paragraph" w:customStyle="1" w:styleId="documentdivnameSec">
    <w:name w:val="document_div_nameSec"/>
    <w:basedOn w:val="Normal"/>
  </w:style>
  <w:style w:type="paragraph" w:customStyle="1" w:styleId="documentdivparagraph">
    <w:name w:val="document_div_paragraph"/>
    <w:basedOn w:val="Normal"/>
  </w:style>
  <w:style w:type="character" w:customStyle="1" w:styleId="documentname">
    <w:name w:val="document_name"/>
    <w:basedOn w:val="DefaultParagraphFont"/>
    <w:rPr>
      <w:b/>
      <w:bCs/>
      <w:sz w:val="72"/>
      <w:szCs w:val="72"/>
    </w:rPr>
  </w:style>
  <w:style w:type="character" w:customStyle="1" w:styleId="documentnamefName">
    <w:name w:val="document_name_fName"/>
    <w:basedOn w:val="DefaultParagraphFont"/>
    <w:rPr>
      <w:b w:val="0"/>
      <w:bCs w:val="0"/>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sz w:val="32"/>
      <w:szCs w:val="32"/>
    </w:rPr>
  </w:style>
  <w:style w:type="paragraph" w:customStyle="1" w:styleId="documentSECTIONCNTC">
    <w:name w:val="document_SECTION_CNTC"/>
    <w:basedOn w:val="Normal"/>
    <w:rPr>
      <w:color w:val="FFFFFF"/>
    </w:rPr>
  </w:style>
  <w:style w:type="character" w:customStyle="1" w:styleId="documentaddressaddressleft">
    <w:name w:val="document_address_addressleft"/>
    <w:basedOn w:val="DefaultParagraphFont"/>
  </w:style>
  <w:style w:type="paragraph" w:customStyle="1" w:styleId="div">
    <w:name w:val="div"/>
    <w:basedOn w:val="Normal"/>
  </w:style>
  <w:style w:type="character" w:customStyle="1" w:styleId="txtBold">
    <w:name w:val="txtBold"/>
    <w:basedOn w:val="DefaultParagraphFont"/>
    <w:rPr>
      <w:b/>
      <w:bCs/>
    </w:rPr>
  </w:style>
  <w:style w:type="character" w:customStyle="1" w:styleId="documentaddressaddressright">
    <w:name w:val="document_address_addressright"/>
    <w:basedOn w:val="DefaultParagraphFont"/>
  </w:style>
  <w:style w:type="table" w:customStyle="1" w:styleId="documentaddress">
    <w:name w:val="document_address"/>
    <w:basedOn w:val="TableNormal"/>
    <w:tblPr/>
  </w:style>
  <w:style w:type="character" w:customStyle="1" w:styleId="documentright-box">
    <w:name w:val="document_right-box"/>
    <w:basedOn w:val="DefaultParagraphFont"/>
    <w:rPr>
      <w:shd w:val="clear" w:color="auto" w:fill="094D73"/>
    </w:rPr>
  </w:style>
  <w:style w:type="paragraph" w:customStyle="1" w:styleId="documentright-boxParagraph">
    <w:name w:val="document_right-box Paragraph"/>
    <w:basedOn w:val="Normal"/>
    <w:pPr>
      <w:pBdr>
        <w:bottom w:val="none" w:sz="0" w:space="15" w:color="auto"/>
      </w:pBdr>
      <w:shd w:val="clear" w:color="auto" w:fill="094D73"/>
      <w:textAlignment w:val="top"/>
    </w:pPr>
    <w:rPr>
      <w:shd w:val="clear" w:color="auto" w:fill="094D73"/>
    </w:rPr>
  </w:style>
  <w:style w:type="table" w:customStyle="1" w:styleId="documenttopsection">
    <w:name w:val="document_topsection"/>
    <w:basedOn w:val="TableNormal"/>
    <w:tblPr/>
  </w:style>
  <w:style w:type="paragraph" w:customStyle="1" w:styleId="documentsection">
    <w:name w:val="document_section"/>
    <w:basedOn w:val="Normal"/>
  </w:style>
  <w:style w:type="paragraph" w:customStyle="1" w:styleId="documentdivnoPind">
    <w:name w:val="document_div_noPind"/>
    <w:basedOn w:val="Normal"/>
  </w:style>
  <w:style w:type="paragraph" w:customStyle="1" w:styleId="p">
    <w:name w:val="p"/>
    <w:basedOn w:val="Normal"/>
  </w:style>
  <w:style w:type="character" w:customStyle="1" w:styleId="documentsectiontitleCell">
    <w:name w:val="document_section_titleCell"/>
    <w:basedOn w:val="DefaultParagraphFont"/>
  </w:style>
  <w:style w:type="paragraph" w:customStyle="1" w:styleId="documentsectiontitle">
    <w:name w:val="document_sectiontitle"/>
    <w:basedOn w:val="Normal"/>
    <w:pPr>
      <w:spacing w:line="420" w:lineRule="atLeast"/>
    </w:pPr>
    <w:rPr>
      <w:color w:val="094D73"/>
      <w:sz w:val="32"/>
      <w:szCs w:val="32"/>
    </w:rPr>
  </w:style>
  <w:style w:type="table" w:customStyle="1" w:styleId="documentheading">
    <w:name w:val="document_heading"/>
    <w:basedOn w:val="TableNormal"/>
    <w:tblPr/>
  </w:style>
  <w:style w:type="paragraph" w:customStyle="1" w:styleId="documentrtngSecparagraph">
    <w:name w:val="document_rtngSec_paragraph"/>
    <w:basedOn w:val="Normal"/>
  </w:style>
  <w:style w:type="paragraph" w:customStyle="1" w:styleId="documentsinglecolumn">
    <w:name w:val="document_singlecolumn"/>
    <w:basedOn w:val="Normal"/>
  </w:style>
  <w:style w:type="character" w:customStyle="1" w:styleId="ratvtextpnth-last-child1">
    <w:name w:val="ratvtext_p_nth-last-child(1)"/>
    <w:basedOn w:val="DefaultParagraphFont"/>
  </w:style>
  <w:style w:type="character" w:customStyle="1" w:styleId="ratvcontainer">
    <w:name w:val="ratvcontainer"/>
    <w:basedOn w:val="DefaultParagraphFont"/>
  </w:style>
  <w:style w:type="paragraph" w:customStyle="1" w:styleId="documenttxtRight">
    <w:name w:val="document_txtRight"/>
    <w:basedOn w:val="Normal"/>
    <w:pPr>
      <w:spacing w:line="220" w:lineRule="atLeast"/>
      <w:jc w:val="right"/>
    </w:pPr>
  </w:style>
  <w:style w:type="character" w:customStyle="1" w:styleId="spandateswrapper">
    <w:name w:val="span_dates_wrapper"/>
    <w:basedOn w:val="span"/>
    <w:rPr>
      <w:sz w:val="22"/>
      <w:szCs w:val="22"/>
      <w:bdr w:val="none" w:sz="0" w:space="0" w:color="auto"/>
      <w:vertAlign w:val="baseline"/>
    </w:rPr>
  </w:style>
  <w:style w:type="paragraph" w:customStyle="1" w:styleId="spandateswrapperParagraph">
    <w:name w:val="span_dates_wrapper Paragraph"/>
    <w:basedOn w:val="spanParagraph"/>
    <w:pPr>
      <w:pBdr>
        <w:right w:val="none" w:sz="0" w:space="5" w:color="auto"/>
      </w:pBdr>
      <w:spacing w:line="340" w:lineRule="atLeast"/>
    </w:pPr>
    <w:rPr>
      <w:sz w:val="22"/>
      <w:szCs w:val="22"/>
    </w:rPr>
  </w:style>
  <w:style w:type="paragraph" w:customStyle="1" w:styleId="spanParagraph">
    <w:name w:val="span Paragraph"/>
    <w:basedOn w:val="Normal"/>
  </w:style>
  <w:style w:type="character" w:customStyle="1" w:styleId="documentsinglecolumnCharacter">
    <w:name w:val="document_singlecolumn Character"/>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pPr>
      <w:pBdr>
        <w:bottom w:val="none" w:sz="0" w:space="5" w:color="auto"/>
      </w:pBdr>
    </w:pPr>
  </w:style>
  <w:style w:type="paragraph" w:customStyle="1" w:styleId="spanpaddedline">
    <w:name w:val="span_paddedline"/>
    <w:basedOn w:val="spanParagraph"/>
  </w:style>
  <w:style w:type="paragraph" w:customStyle="1" w:styleId="documentulli">
    <w:name w:val="document_ul_li"/>
    <w:basedOn w:val="Normal"/>
  </w:style>
  <w:style w:type="table" w:customStyle="1" w:styleId="documentdivparagraphTable">
    <w:name w:val="document_div_paragraph Table"/>
    <w:basedOn w:val="TableNormal"/>
    <w:tblPr/>
  </w:style>
  <w:style w:type="character" w:customStyle="1" w:styleId="Strong1">
    <w:name w:val="Strong1"/>
    <w:basedOn w:val="DefaultParagraphFont"/>
    <w:rPr>
      <w:bdr w:val="none" w:sz="0" w:space="0" w:color="auto"/>
      <w:vertAlign w:val="baseline"/>
    </w:rPr>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Muneeb Abedi</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Muneeb Abedi</dc:title>
  <cp:lastModifiedBy>M.Bison</cp:lastModifiedBy>
  <cp:revision>2</cp:revision>
  <dcterms:created xsi:type="dcterms:W3CDTF">2023-10-05T16:38:00Z</dcterms:created>
  <dcterms:modified xsi:type="dcterms:W3CDTF">2023-10-12T10:01:00Z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0817e839-558d-4864-8dd3-f9353155d8b9</vt:lpwstr>
  </property>
  <property fmtid="{D5CDD505-2E9C-101B-9397-08002B2CF9AE}" pid="3" name="x1ye=0">
    <vt:lpwstr>zHEAAB+LCAAAAAAABAAUmrV241AURT9IhRhciplZnZiZ9fWT6VIk9tPzvefsvRwY4VmWpaEfSzDoD+ZY7IcQFE1hJA4LCE//go16MDwPWCfE4ahEtObMNRqYK0MUEdoXhGLc4LSLdxjcKg2avr2na994dwFE6guIlPSWDhNYfUaW0fBBrXoBqrl5U9KD9STF5P08Vl8Tv/7krwFX3e1sK1QmijH8KvyR1WzdkZQ7m3k+n1MSrSB632ZpepJBMTF</vt:lpwstr>
  </property>
  <property fmtid="{D5CDD505-2E9C-101B-9397-08002B2CF9AE}" pid="4" name="x1ye=1">
    <vt:lpwstr>nyu6XxjzRDLU7+ZMmai6VCb6BREUjJ+5NPripnC23L4iZ/2b92TNK/3guIgHlGijztC8dmeVV27iKPSCxkSxxEKZT2OOk71FQbqAaJsZDf/i7qWyrTyJNkdwuwjbKZ6Fs69Hq5L6+quC8iejcb2JmykXlDYTJ53KVnlh7kP4enerYWUYMtiBzw2v/XmGO7Zgjgw9HN/Ku3oR6ctZw7P5k5Mrgub79asiYSFEBRcU3QpmDqW04KZQ7repAlV+6qn</vt:lpwstr>
  </property>
  <property fmtid="{D5CDD505-2E9C-101B-9397-08002B2CF9AE}" pid="5" name="x1ye=10">
    <vt:lpwstr>tjtoWddCBabuhi6Po2fMkS6MQ7j0xcLNsVX+HOcjX1t+K05aqB3fRsrOcWCdqG+ppgEs+QWbCRE9GX9WBDNXrchEoTpiDMIok+lwTYr37IvYjObXO7cy3INO/pMIYWoNDN33GWly9L1+m0ZKKYxy/0AEHcpHAp9DTXXDNeLQk+mGa6YpPGSMg12GebHFuC6V9IisBoTbiwlpNCQCnjnWdihGlif5hU0ltHR+gPT7kPXmE8NjnKXRuf6vxvt1rRH</vt:lpwstr>
  </property>
  <property fmtid="{D5CDD505-2E9C-101B-9397-08002B2CF9AE}" pid="6" name="x1ye=100">
    <vt:lpwstr>vHjr73qDZprZm2rABWai3UleEDwvDA0nWk1+HbltAkQDOIppQpJmn2dR36fOGT0F5dO2jKUNBVJ4qaa+RfAX9RnBUt1NB90ZhlmgBpKsZBnxS2khcWhjC0x7ai1VqrJEI+KL9zOUSOlNwEXWtb7VJoJv1TJtcO3XxSGgdWdvL53zG6yJEClO90sYxF61z+ypogeMb4efRFv4ddALz0oMESa2bT+9oF4qH20b+bMfnesOGas+fsxaoLKy+eCcvQP</vt:lpwstr>
  </property>
  <property fmtid="{D5CDD505-2E9C-101B-9397-08002B2CF9AE}" pid="7" name="x1ye=101">
    <vt:lpwstr>PRMVPAKmlv8IiPaScY/LnuJuI794Opoz1teo4YAiscs56Kzejn1cIQuluxCwk2Fbmpnze1uLm4eJ78teHzh0Rq1IIdxZLdMBEcBgMBt0yCLKB+3HJ8OFTL/3TYP6zPac8fvU19Ve+EJAaee5lAWLuY+1M//zGjZuajsFA2Y2QYTr0UJFTDBgdxi1NNNCnj32xrB+InzD058wdXiDqylyuciEEtTlMp9H7XflvF6SM5EcscERoTirUbeqLhERDa6</vt:lpwstr>
  </property>
  <property fmtid="{D5CDD505-2E9C-101B-9397-08002B2CF9AE}" pid="8" name="x1ye=102">
    <vt:lpwstr>gyVbAOe9Z4cSlWzW93u67lzrkZF5Xza7Yv7V8MMD7AplS3X5MtZXW11vS3+1UnDA6A7pOQq9Tyfp34tggrL5toQB2l7dAP3zderT+f1ApiKKiFDb0I+pGyha8lE/RM6Irk7/UCRCAc+F2LXXjhk5zeHGAfFsfoOGBCLrMpt4opMW2xqayVpUGQ5XFw3Q4fOP7GYRolOnpW2UiWIfjNr/zVCC5dPvThf4PmwPuUlqjVMpbD/iUveSKax+NCJfMqf</vt:lpwstr>
  </property>
  <property fmtid="{D5CDD505-2E9C-101B-9397-08002B2CF9AE}" pid="9" name="x1ye=103">
    <vt:lpwstr>pbyS0gZSlJsPwkbqF1egBQGIcoObPtmJ0oKp+SA6/aiHNOK8SA8/6BNC2ivY/Denk9p8Sy6eiSfMh5MaTXBL7JLz6F7+tkf0LF/P5A2V7u41Bon/50AzBTEAdCYCn8jkuC/aJkXQWM0hj9dPhGNONn8r+8dizFaIvZ3gdKNmysiow8vwLjCAfcXQVNVd0b9MrVAysFmJWZ6fX4yywheOCnhBcC3YibOaI/1Wr41SjxgivpyPbriRdBvPtl5pRvG</vt:lpwstr>
  </property>
  <property fmtid="{D5CDD505-2E9C-101B-9397-08002B2CF9AE}" pid="10" name="x1ye=104">
    <vt:lpwstr>NnONam1i7/QmWdK371uN84RsxV+SqRDLfPz8WZL8rZbSqy4yvTP5VkqQ2qFf2n8mGoGTiiRgnZN3Fi3MIodV9sx5/HQO46ce5vNxhkQEWOilfG+IJEx2WCQ0UK9a/bxt7VCnZ/hI2XhIeYUaZ/EdJhBn+Go1n0Q1R5AHBz+GUc+gnWg7+cG035Ky6Fzewu8TtO0p8ip8GRhQXVFQgl7aE6xLjsc8twMIbjdvxMDiG1ocKBxWoR8KeEjbSNAfBep</vt:lpwstr>
  </property>
  <property fmtid="{D5CDD505-2E9C-101B-9397-08002B2CF9AE}" pid="11" name="x1ye=105">
    <vt:lpwstr>5HRzzMUel9YgZQnpw1RAD//YQDgpwsPnQSe095kbms5mtfTxx2EDahrp7TeW20WzctcKLI2tGbM98Qy0Bilczjaz+8mUoTrNdYn3zpO9aRe7K3R/Lz+8NbEkAr+Rmc+EPMH/Xy0br9fG26INO+2KQfTVhQxM8/k33TXuo5njx2/tWJQvlI/ORTIEMR8i+wSJq5983N3FSlr8xQntjXKDtS0Y3OAsJbjo+KUxkOash63r5ocWBz1kKHjTl0dpPIe</vt:lpwstr>
  </property>
  <property fmtid="{D5CDD505-2E9C-101B-9397-08002B2CF9AE}" pid="12" name="x1ye=106">
    <vt:lpwstr>vWz8tp4lgheueFufzoCnNbsLLKuDPlz+dmnqp5mXxdqZYKVm8shasekivMipzm46/BTFDB5twIJ9nH3QBzBWuzOSyYWulPF5afSmyaiRqVvcosAbVqks0WQbtrgqTBOi5SAwUWdC2A3kYp5aIC3CDCiJ0Fy9pi2vMEDEI6sqrkPggfaFWXKClMEkRsyqIOzCICPucQGaUHJE2q7uUpvUSx86096rCvfUI7iKZIipdk6OiZZEui/Lo3WUQ+yCArx</vt:lpwstr>
  </property>
  <property fmtid="{D5CDD505-2E9C-101B-9397-08002B2CF9AE}" pid="13" name="x1ye=107">
    <vt:lpwstr>GwzNq2vkqtnZ7sU2xeWHyqrMYEB2ajlj0TpqKWUoG3tbmeBkP7rkuGvUz6HksdDQUQHAoW8H4Gz4ScfaTBVX93zyIQLvtlVV51ntS++gxTrgcTIMUooG1vbIgqZ/umr33FADYzcZiEc0+djETt/8/r3nK2Ljv7OOViHE7oXjZ2XfKAn/TNu4YhwcFDNCf5j8yI3v3qcnBG2r1GWHBG+c1/mbD8SrtYwTtJR8CZZFHLqj7S7l+xT7RSmMjKalCpe</vt:lpwstr>
  </property>
  <property fmtid="{D5CDD505-2E9C-101B-9397-08002B2CF9AE}" pid="14" name="x1ye=108">
    <vt:lpwstr>8YcTRNCjSQ0wq+XNEcPprrrygRdGyhMUpZmW3qEMfFsLWkiPRI8UngKaXccvpANPGnyE1ZMueEMaJs9Z572vlT2Gh/4w8VVvQjkUFgomvEBEG8JZWltbsfT9Sjh7KJUc7btHSMcC733ZSbRN0YYU+ZgwN8XhAlFidVqayByljrxFNd6E8guU5nD0+rZ2BnPbrqhRXkFNX79pSl+S02bVFw7GiqKF6+AOx7Drenl/hlOQForgHOboYGwX87qrIFT</vt:lpwstr>
  </property>
  <property fmtid="{D5CDD505-2E9C-101B-9397-08002B2CF9AE}" pid="15" name="x1ye=109">
    <vt:lpwstr>LLbET5F2yflCnhwjQoPGfXplipgjfbab3nVMVfjGdml+Mk4btUWWPGL5cUu2VdqQXPbRXBKwMVPLGsLCHJ5xAu4QlUwnJ2lM7yYF3O7Et3dJ3Nje5rYgn4h4+LzD35WydSA/wOqbZwoVGtywh6oP1cQb9nuSTgXJetGxjxzQnf/bYPM/mFsuMPHj8mdpMJxN6K3WsCPJyefXp9wRqqbEwUEJBz3q9iPKeuCC6yfycxDUsfewoOrlQRbz84dPGZA</vt:lpwstr>
  </property>
  <property fmtid="{D5CDD505-2E9C-101B-9397-08002B2CF9AE}" pid="16" name="x1ye=11">
    <vt:lpwstr>R921BHI8e1gO45SSxzqIL0yGOYLsszVTu4l+nGFjuWyEcSAr/p/bEBa4oen+NmiQnPNw40fWPx0y7YYFmE0ddMjV56KUBnSUaN5vlvbYy3V418V43Pf/WQevTPiKQaecFX0lnMrF7A4+zl1k8ZFvR4RMv3ljoSIyeAN5uH4NwbQviMf0SSbGMdV+KttLhTtXlXkS11rf2W542pN73PD353bJBIKNxvxVzy1BQrMWqgHtxI/kpy0xw5rtb499soL</vt:lpwstr>
  </property>
  <property fmtid="{D5CDD505-2E9C-101B-9397-08002B2CF9AE}" pid="17" name="x1ye=110">
    <vt:lpwstr>f2ET9IRWoiU3oaYrR1VlDU1hXGwvcIFWKKaJLo18+cvaKoAcx9SVuFI+OK6uBhMbPGtclt65FXEpwnsZiaU8fZ10pkTA2/Z1jag18BH81Ho7xwLBmiGD0am5PtFyGyrrrvg35QWH+FtRZgBjZeQqjYcgcfbYqNeGUZf5T6+LcI3kkKah1KVH0B1nxFqx7C11jliA0KJ8BjmDL/9nwXufKC1AYFHRF5Chuvx8vZ4zDMwnOY0ItpPj3VBwrshxNHC</vt:lpwstr>
  </property>
  <property fmtid="{D5CDD505-2E9C-101B-9397-08002B2CF9AE}" pid="18" name="x1ye=111">
    <vt:lpwstr>9LNWZJypGNQncYYHehYAnkKAFdyQmk/lF1ILT+ZltndpRqlGVP/JY8bVjW61r+fkKU9tvGcZw3h5htpWb5Zwj3c4/f7ytm5oiCJPT/aFtfMGr6M7B0TUmk0DBxIyv0+RlTnx6l6A0eo9uKE1UicA1AH31LOheqZqbShxyHSNo7AzYPhn8Xi3fuTpUz6dh4UAqTcbbfxFT7wWrJoEIpNrX5wWwCzUErnEK1zQlJEzKgNsdFGt/8IzWfQ5blXS2l2</vt:lpwstr>
  </property>
  <property fmtid="{D5CDD505-2E9C-101B-9397-08002B2CF9AE}" pid="19" name="x1ye=112">
    <vt:lpwstr>UhrZ1mn/XEZkPyZbNreUhqiASkI8LUzJfcjMXYlxJKG7oJibcIIYu1zj9r+4xK5vVAL96OrWoKgY6MDQyrOwa8ZN+PtiLkw7Y7mY9YH+LtuGBeDDht0btDck/aYqhau7j55JBSxdQfN0KvDOpVbo9HPpTTDOylO2cq3NM5Xs2mJc0gqmwe6vFoe13o3BRtRdwe7nFe2k62UQen/49NYXwisfxJe0aRRVJ7IVFSjY7RHN3xngm1D1hHRJ5O6azo1</vt:lpwstr>
  </property>
  <property fmtid="{D5CDD505-2E9C-101B-9397-08002B2CF9AE}" pid="20" name="x1ye=113">
    <vt:lpwstr>BqitucUySewH1Vzn8/fcOz3AShxWjBLThqUxOxVWXRYp53ESA0E8D4+SyIbUU0j/UhgRm2K7e4ApLCvndN+9rg0ORsmhOqJV5sO39z3BPznF5v2a7+3E+iN0XTxQsHHu+lKFCgvtXZD3DjL0bZr+zDZDMYO0ylhWl5OFeCVv/MO4zJE1D50DnR4u2nJTn5UG+gyHwmG9ID7K39IQDFbFCL8AqwNoIW4ro3EMGrm6zSaDH7WdkAw2At1ATmrEgMl</vt:lpwstr>
  </property>
  <property fmtid="{D5CDD505-2E9C-101B-9397-08002B2CF9AE}" pid="21" name="x1ye=114">
    <vt:lpwstr>QUPFIwmo/7YzKcDOlT6hM5/7OVESCKI0Yf/LXrrlrzW/mki/7buPzomyZPEedAftynQHXc58rWx7viw23ntgpE2yRKQPO3Irlv3myTBernS6L1kafEYbhGBG7O4Sobn31+8pJBE3SfHq21Sxlg+MOZbKYSZfflVQMI9qYRPcd7ppu+UjwU4JU3vYP+YlWknC3+yF5CLxnx+wqhDz/QcpdF+hmlEw+y2EWcsdt1yJ2j+nteY385nyyH1lpgTUNan</vt:lpwstr>
  </property>
  <property fmtid="{D5CDD505-2E9C-101B-9397-08002B2CF9AE}" pid="22" name="x1ye=115">
    <vt:lpwstr>/bsNLTBIghTwcDztWq7u+yMjQ0UZbZtPWYjVsGh0GtIqBszdnqqr46lG5l130kZta9yaE1n5K5DnQ1J080nXDC6jzYdsX3gePP9KF4um/P//gFVY9OtzHEAAA==</vt:lpwstr>
  </property>
  <property fmtid="{D5CDD505-2E9C-101B-9397-08002B2CF9AE}" pid="23" name="x1ye=12">
    <vt:lpwstr>MbZIDt707GmkmhWCe7OSvQIuurLxkLQkgTNDaelVbMeR34KrI37HMcnZ/HOkQdWuMRro99ozv01B4ktG1PlMVZztnR5tKZ64wufKnVGAmZhka/A+uLNM7ApE4XGz9eYX9YCnv+4KjE5Ax9hvOkMK30W6ZKP8poXa6CnWt6/bnYVV8Rxj+V2szxTD4lx0+onWAY8g8/jpLuAcnyx2W/Bw4pXhEyd/Ez4+3JHrEUs2jpWQg6poi6Yc7KW4V3xYSIy</vt:lpwstr>
  </property>
  <property fmtid="{D5CDD505-2E9C-101B-9397-08002B2CF9AE}" pid="24" name="x1ye=13">
    <vt:lpwstr>pIH77byjrd86MqvPplPILmvXI/mQgIuY6qBq99guZRNlCOMpwcyKO8V5bVMYNYrZOxxZfOnZXeCUi8j2h4NkoIX/kvWJ+nKtShVBOhupSBOfLzJjAsmm8BZgCvHOplLD9NbxKMNbmTeBsKQfQX1OIZJL6aIBESvzp4f67ToU8ZvgnhunALxtrjSlj+Otz91cxpqz/Ki1YhBhGZpqQlJMk0EZzxHxbDQIQTIcpRunaF2PvbNLS5RGYibao+nt+LE</vt:lpwstr>
  </property>
  <property fmtid="{D5CDD505-2E9C-101B-9397-08002B2CF9AE}" pid="25" name="x1ye=14">
    <vt:lpwstr>IqGUxFq5JtMwSUM+2Wcaj/St8JIxflpOSm3Cn49BBBTxMdbzu3Vb9y6dIRddI/6Oc5jwPqlAZZ1ai9U/6tls3MDBXVsTfJFzTloYHJc3BkwHHGwTEcr5FvT2XJSosxWO3EtadHh22wvrOn0VEHE0GE0LnFiZ0OKrOlw1WO4zjtlHGEqa05i5fYLoiczTXFGMWkcE6ZaUNsiG4ukE/S9rftJE3WtI6920B/f3vd4RbtpbBLx/ev293AQtX3/GYrh</vt:lpwstr>
  </property>
  <property fmtid="{D5CDD505-2E9C-101B-9397-08002B2CF9AE}" pid="26" name="x1ye=15">
    <vt:lpwstr>J03Ql+8ICVbKsRyj3gJEtlOTqQ/AQDzJ5B9+HZLG6Q/HMRsjBn/gJDJGdNQDXhRIu5lHEzWe3Hp0HljWRkw+63qexumTRi7QdJld2Yc7M1+LxRTOCIEP9zad+aaqQmQ/pCaurxJqeqQVXP2utoxonZowxzY40csTNofILzpqatqfF4Dow9Yg3gexgOIGSxoOxpgj4Mjn/0tPGv/CukUBrf6o8gwXcU4Hd1nSx1UTAwRMGzCrRm5/jMkW5e6NHFe</vt:lpwstr>
  </property>
  <property fmtid="{D5CDD505-2E9C-101B-9397-08002B2CF9AE}" pid="27" name="x1ye=16">
    <vt:lpwstr>Tix1+M+OuODPRwd1FjtUvhWsE+491i7du20xVh6EQ6HA83/ktB2Jr6cd2+QxlgkYdAjaOMmw8hV7Jmiu08Uk4KqwtgutBUHJlidh9avn5rq8E4lmZLUv8q9FW8j6C4LmcvV0Z4gtInb9bdzIMksI6J0beUbQ5G0toonOoTY87mRudjPu72gHohCg9jpHXKbyz4lYTvnBnHdPED0UKmQdoC/dCqKJwc6pSKOPZoiqN8GyTwTbIfVnMbP02QKB167</vt:lpwstr>
  </property>
  <property fmtid="{D5CDD505-2E9C-101B-9397-08002B2CF9AE}" pid="28" name="x1ye=17">
    <vt:lpwstr>KMHVnSgmSyL8Q5KpMxechZwazteKYnsNEG6IzpQBloH+qmBblJrcYjjjsj5k8D4U9wcz12FpAkf4Fwt1C2BK7474CYnRC1iacyFgkWMznRxobQkgCBrPMdnb/LikPvxxKBB6CKavp6GdBEsbNl5ZswBaiWwzpnNR+Z07s1ctbeczDiBlTYJ7GUMatte7oG5We5UKGiWjFJtvnf8zJOA1UEKJ7BxUKhjC2KyNP2adrX3mVNM0NtE/PGiXxlKNSrS</vt:lpwstr>
  </property>
  <property fmtid="{D5CDD505-2E9C-101B-9397-08002B2CF9AE}" pid="29" name="x1ye=18">
    <vt:lpwstr>AZ8qnkd7DX4uPtOqkwzMtmiMm0pTPZc6TEAOFlv2q7OWi64q2tIYj5CehJHdPvhFqKKmPcjbPXZG9QValdP4edjWG4sOUY311Q6kIgML2pDUEL1Kz1rwHIeU5XKzqz1fnAv4Ac9DVK/uJOtd3z5efTna/yDjQQFso84Z8/yWpf3QGVYxDmz8RyqqMdiyHocmjwyRRCqstKeapQRx7r+uGiI9azZeieuLVk7z0QjdxpgH4rOdXmGV+0WvxrhIREb</vt:lpwstr>
  </property>
  <property fmtid="{D5CDD505-2E9C-101B-9397-08002B2CF9AE}" pid="30" name="x1ye=19">
    <vt:lpwstr>CBNc8/H2nwb+PudNHGYCPGKuxcnHOnQmyScV9BfC7A2O52f0+xUlInDUN7PoAfTEjKAxqUinM+7UnnqFUIub2GzKtD4c5aV/NW/zInFDOWtccnbqxBH6lvLo5XEDyL7gND2EsCfpfZhPbrIlHHyqMopQzOXP46sF2M8TfckO5ckXIQHmQX5kAnGUavylYcqR2I5wbZKzFdxOgByA6WgVgO5UaTjP41BD4nN+mvqY5qRUWoo/xbgyuSYRbHkeoyz</vt:lpwstr>
  </property>
  <property fmtid="{D5CDD505-2E9C-101B-9397-08002B2CF9AE}" pid="31" name="x1ye=2">
    <vt:lpwstr>oeZl3lThG+xzd9zlVofzaWxtGC9ez6NGhFgagep0HbpxlDfDSgcx9Q2Td8zRK1jgSzO7M3jXzVwmbv7YfAXXAzDOeoPNvKCPq5sz3BY9KnVB1WVeqGTiSb6VxAcdAbc4YS9giOsnDUYgdTi9laQr1SSZFmpukM3R9acaoC5trOm6UxR7T3YoO/tGIj06D3+v1JeCYs+qGralH4hBDBn5qFtWsqWZ/eh+Xc1ayPP/VCgGIaiUQV76r/PL7ZS5CD2</vt:lpwstr>
  </property>
  <property fmtid="{D5CDD505-2E9C-101B-9397-08002B2CF9AE}" pid="32" name="x1ye=20">
    <vt:lpwstr>xQX+fS8E+VIs/+KqY4EZTFcEJynjT865JJVgdqqHGYAEqFXW27PSlAQNVf0+MkHUUf2I6gdSmvXSxJzs1A7vImkd/vUblzDFMtZoAXf4g/KOHN5q5F4H1Rp80DEVJyh23zMZKn57Y8wj1cZ6Qu+/vbjTJpQY8lhQGoXI9q8tFE1qKlmp0srfR2ZvKAWAR8zOchourS6TpHR2x/euhmTrQc9uSumJ+MJcCNQZ7tw4w/mSXk2jpkDVR2GQoC1UFkI</vt:lpwstr>
  </property>
  <property fmtid="{D5CDD505-2E9C-101B-9397-08002B2CF9AE}" pid="33" name="x1ye=21">
    <vt:lpwstr>fxabD/oQPjJEWe8bSFkeAJfAfhlbY/GkjmXInGneSScu9TZJo69TVHt3aVPOmNU5i4r2eqv7qrrTIEtNgEO10tm4NYee7lxCqwLu33+RmOp5iLO0jwF//YQYWMpTu6PonVPNqTbtM9zUTBhc/jih940PaqB19y7uM6Dr+26yw1tXME7ryXBns720T2k4RZNLQaiBx8PZoYqpSFtPuvObCrIiSXQTE1bik8Tu2rk4iWibA2K2+gOUwnTlBWTorG7</vt:lpwstr>
  </property>
  <property fmtid="{D5CDD505-2E9C-101B-9397-08002B2CF9AE}" pid="34" name="x1ye=22">
    <vt:lpwstr>xxGTa9v2dfWi/dnCwC7+mw4/aKlz0M8FaYSDI6ZjUb1ckWbvbeb3Kbrp9eogrhI3nkTLtzGGzUXVu3XYb9/dVC4DXbN3SgWy3vJefPcnuBMi5pWfwwheWgIvGdq6AADJZruZhSRA+d0/yb4G5KGTV8e6TsWATqujdDF6KlKu9IoIA8pTZk8DoBX8rPOnkU+8Xduc/FOIB/sz+ny4BghmjH7Z3vr4OvM4wZO8hyCSFnWsTcJV0vTfQ9bdiJWOH8h</vt:lpwstr>
  </property>
  <property fmtid="{D5CDD505-2E9C-101B-9397-08002B2CF9AE}" pid="35" name="x1ye=23">
    <vt:lpwstr>/kpmsUnbZHfASQsVNZpREz2KPPiTw67s1ENI97gCQIC2iKxWKXlJcb5Ziujx75wefybbO31bBoWPIJGJKOkLgXCypyoV7ZSfkKCkIT3wF3c9wsHkdzp5j/LoHx/7uClrEUcgI8NHB8h7wXSoBkTp81plcvDSPHD+oRJUlmR/8GHl6nQnKKKN0o1kVvWravDon2rtliy5Iu5/mmyp9mNT9BXBRHiGfzsLyCRPzg7k1hbjAtBeepUa86hw9nVLBmC</vt:lpwstr>
  </property>
  <property fmtid="{D5CDD505-2E9C-101B-9397-08002B2CF9AE}" pid="36" name="x1ye=24">
    <vt:lpwstr>tr0QB8JVSGY34ZXR+j0C0mcje97zJBZ/Q/WHEALp9RKoKZVfy7AIuVeeofCjZdlpon71d/U9gFSJaxFFqB4Vc/7omy2m8T0L402hpn1exRZAKq/GE9+9sKbLdDxm/qOgjc3q0RkVqydIcNDHWwJiOZw+Iu1gzR3r9veWq3G/rX6FgB9yMblvYKjYzEdeb8dXrQdjBM9DtYcHKR9/CNIBBTkI034hDow9CC2ZtcYc3R8LezPtOLQvM7tEE838c5/</vt:lpwstr>
  </property>
  <property fmtid="{D5CDD505-2E9C-101B-9397-08002B2CF9AE}" pid="37" name="x1ye=25">
    <vt:lpwstr>6zO8jKELhENykwuLvff0u5k1bgRLSPWlovAAZ/gy3pPdKMDJWpyXeg2WXI6sfeTLdOpENKi7XqSaHpV4WbWLT2EF0jobD9ANlrPgO5ycdEqR1iTTcqQmivKJ6k76KIOeHvsnjBMEtEUscGCMRUtg6AWTEsbABep9cZqiUa+ZOv8eR00O5FSL6UHoR6aRic0FIfvY8BugmOvlp9n87UuThCv6cMoczltE6QhgSrmuKGZz/KMPBf0xftks5LUs7Bi</vt:lpwstr>
  </property>
  <property fmtid="{D5CDD505-2E9C-101B-9397-08002B2CF9AE}" pid="38" name="x1ye=26">
    <vt:lpwstr>lpSKmelamGPxEtFeptL6AUke30srFoMWkPjWBkP5JgiXfx1LXwt5/9wLiqYNFbg/dZQUVFQ1AkH6cckma2uTnzbrQy1rKODpC2G8YeDJVZZThO+ttTJYoKVLDyQEG1dWQ0rxgFjPwzf5SeXeU5bQmZ5OFPAGp495g/cW92rOOvpPAdZRyycG9aUgR57f1lKv3r8W4dES8WmIHUnz564B/sHtdtr7hZTqzOWe04hHxGZCK/PxzCOb8Wfc7XQvZiE</vt:lpwstr>
  </property>
  <property fmtid="{D5CDD505-2E9C-101B-9397-08002B2CF9AE}" pid="39" name="x1ye=27">
    <vt:lpwstr>JiqPci/WeaJH7foLti7gtaop7GymWk54nK8cUJeKGROIbD+LfLppVkCd6C+8lThRJkz0g3YB+09/4Zk9apEvr8ysSSgIfO2Z8Y/ifIQaA4/KELdENJRldbB07Afstb7i8n/BJzwJZmk1d4Tmstb7OjPg0g/0SdqOggns/SQybHRtZfAQpALI5Yydaq/YpLy5vtVW486YH52aWDKnxPEwBsFun8JkH6qazDSH9Kqusz+ki6Sa6xkzwdcWkrhFVrC</vt:lpwstr>
  </property>
  <property fmtid="{D5CDD505-2E9C-101B-9397-08002B2CF9AE}" pid="40" name="x1ye=28">
    <vt:lpwstr>YmCGdCGNzAini9RNGRRc9+15JeAKmyz2QyeFDwEZlBnym5zuPIaUyklJrHfk/sw7WGJHc9PSxeXm1X72VeY9CggG5ay/lJKaiTtzHhsAST/KWX8pa5gzAt2bPD+i57UegqYt+/qmkHkU0zblbFaURd9KahoRUxGfXbWs3kJCqS8ycMzpBZn4bAxylENKFMk/qxLQyhyFUsZDCFiAI7Fwi4jcUkdUMHt59gKA/az5vzXydrEwZZ1zrDqsOhFuP+H</vt:lpwstr>
  </property>
  <property fmtid="{D5CDD505-2E9C-101B-9397-08002B2CF9AE}" pid="41" name="x1ye=29">
    <vt:lpwstr>iRaSJ8fJpYCaAj4uFiIKcHpNc7z5pU/mUW/ZRjhyull6xrKbw+AVHQQ/FOKXP36pxCXfEE3sELGNSlz8wjdclhKEYlAq5k3/Fsqk4X7Ar4325YtEsQkGH0c2BPkr+pI5p1DCi6xuq+6bAnNGuj1pB75/IYeaFFLmWT8+MbX4W4cin4RHR/uQcsPyQ4cxzGikZmoYo/I8quiKpEoVQ3AmXo57IdspO1tVRHo7To2/b4GOhnl56zrjShBRlx0hD/j</vt:lpwstr>
  </property>
  <property fmtid="{D5CDD505-2E9C-101B-9397-08002B2CF9AE}" pid="42" name="x1ye=3">
    <vt:lpwstr>Zbc1TdrNmCFhwFR0tbNmAoIQKkXmmMVHbePVNaGfnFWUYqu0HojRkpQDGm+c2eVAD3Ey8pviHk4YyIxm0GyC7ATN0IjQAsH+oyGBfvR5jLSLtahJzv0x39mqyOKVUNOCew8RZ4d2y+n45OhMgoyXn6gQPlZPL8xdKkkaleO7QqByYeFx6V2kG2j08QYHMQ2vOhV202W2XXG+NNzTkgq4WkxCnPoEfbDsXqpe9rmFH69sqAsAP1kWkhsEtP8zWWW</vt:lpwstr>
  </property>
  <property fmtid="{D5CDD505-2E9C-101B-9397-08002B2CF9AE}" pid="43" name="x1ye=30">
    <vt:lpwstr>heDzxUbUNh5TX/cO7Hz27qDgcUGg3cT3rP3xJ8FYJdlc/6omHIfUnZJGBTORIVKZariH52QwPr9+e998UWOE0G5Qnmqw5WiyIBCnoXEDLNpiHCNoVpdYT0jIsAJdGiM+r6msntqIuPO4Adc8FZGyJiCHEMs88nyB8awkTI8QO1BMP1twfVGxJnJYjSfUu+VqjDQcfp9GO+tb398s+/kF0wyOQXAkJbI+BfWQGadZ+6CNdUMd46yn/03LyDhmdWK</vt:lpwstr>
  </property>
  <property fmtid="{D5CDD505-2E9C-101B-9397-08002B2CF9AE}" pid="44" name="x1ye=31">
    <vt:lpwstr>VXttlU44Vf2m7H5hl7H9tvrjQyRVQ1MNh/4kipcpRrQzo5PiOqlGzR8PI1BLG6f0W8vRwOC46+u6P0PzoqAOHaj8x/+zoBQRtzX/npldt1EbhX8cOLyF8bsy7mQ3mkTAbFM/EcaSINZ+cgWcWCV2yPAxOeZkwhF9MQhO7sVf9I9zcBp+ikAObsAYWzE7C3QxfAf7++GQwiisboWs/o59eKLcISF8s3sX2t8ug3uQSD+mLa2mJ64XibbHZZ3aUqR</vt:lpwstr>
  </property>
  <property fmtid="{D5CDD505-2E9C-101B-9397-08002B2CF9AE}" pid="45" name="x1ye=32">
    <vt:lpwstr>ARHUTFcXc+8nzDraYPXF/TKQDsYWY0lrturnp0O+QQx5QXgjyCAv1t8O0zURRJGSQ065bJv+IdPLNUCL2zbetGBy7c/iQ+lKHko19dRFfSKvJZlTxRt4cZjHen/jXLSkpQ/n3qlx83cI+M0+3kRsj5Z/M/PXGzaNC9FWFD7BTIe/o7lK2mvwhyExMgOM91ewwzTx+ENINgac7LHrn2nNIaTVnWa+YDVsjfz3w93ESTaETGlavKeHZx7OnabO7/4</vt:lpwstr>
  </property>
  <property fmtid="{D5CDD505-2E9C-101B-9397-08002B2CF9AE}" pid="46" name="x1ye=33">
    <vt:lpwstr>U/TmbY/ggKbZACbwfhXps7mOWJIIr/HJgyR8WBL65w5j596Robzbols1wBjsXSN37HKLn44SxWOyPEUl8rphRg+Qigc6435oY0ZN9hjCY8le6tUqWzfOgI5JRmL/Ha/eWmx2VK3Q1TtGldMdhufQrBLzzO7ybArhwxhWxYIUVWjJ8uDhD5Dthd4STvmiEmkSV4930PWZ5wdG40dzYLflZAH4xJOET1Qbk0EWYtWNhbDAARwmAndGEm/XvVLdizw</vt:lpwstr>
  </property>
  <property fmtid="{D5CDD505-2E9C-101B-9397-08002B2CF9AE}" pid="47" name="x1ye=34">
    <vt:lpwstr>KjuNEaifGJMepfK65JsLMZuYlgizbFzu6xp3Aa8DSM1YQ8ehramf1dy1xRo+mY3DxzG4SdK2tLSynvFl4O01bWqTtIIR8VvjE3Tlnd9qgTyT4adN3KJC/NyUv0YNFRXPBNEBpuBKBrN1b+JnAO4hi6qjCen++BybEUpdHXpaJC1xWpD+qpOu4hWwtXEwIhqz2bdFYCUjhn7/H+mwjlPlDvJ053SEvZYxKbAq5hPLb1FK1jOhkKkCt/Qfw2bojnI</vt:lpwstr>
  </property>
  <property fmtid="{D5CDD505-2E9C-101B-9397-08002B2CF9AE}" pid="48" name="x1ye=35">
    <vt:lpwstr>0z8TbZkhnrL/EWgDxJS77jRIr+xLVVZDKyafxqioCQC14vhjG6Q/vDwLoEV3OC7XQpvyT/y3+DwhoRyy6qzcG8vb09oSOd4yTxK3XVBYhNzHmq59XwVJWVt18C1wEpXS11pQbTwd87sEyCPt9jNbf4QKOP/2lMsz3YjEipBAf2MSmRh1DevXdW/sYNXALOPYmDZDHhkgfs1/14pJPvS63cbWVqUaqxsnA50tdSB37lkX32ny1RWkzVDvK7KtX45</vt:lpwstr>
  </property>
  <property fmtid="{D5CDD505-2E9C-101B-9397-08002B2CF9AE}" pid="49" name="x1ye=36">
    <vt:lpwstr>GtwOkqa+GyRiix4DT69HGweVl7SXP2MH+Vf2yycaOlE9MpuKjSKv5F90vaIHT1wx/M3XmGKFacXR2dzYn/576Ltzu3KYoU10AeyEfjyDqX7qkGw70/cLfwrg3e/e7hu8NtqBeQp0fwv3NvujYYeLeJgpr0m52oa1YA5T6iLyPU1KGN9nbWrlJAltlfcGNwmbP8Hkc6JXRfSGRsuQ/ZkTLCjMsEyjXquZwxLWGP0cCjQSjXzHAaZ1DoiP5E9hFne</vt:lpwstr>
  </property>
  <property fmtid="{D5CDD505-2E9C-101B-9397-08002B2CF9AE}" pid="50" name="x1ye=37">
    <vt:lpwstr>Ud0DdTfrMuBUZ7NJ9Xei8Yd5Z5dOjfCYlKh4mFmriJsFVYOegGT3nb5VJYcKV60YUBIDH5ua3ePoQ+zRCM4kfGzoo4NsQzwWf3Bqg1BQ+XwNpZ3Rw76uZOtvV2JAyk3N4L7Ky+aUWh2JPq7kqgyNDMEnOKcALeFoJuxYYHXgzWz4PieNlRjcHKewXplAM/5IzeAyAapYI7VgtEO50Jz2Hohtkqtu2Bi/4J66zyYDinAHfWJlKug50QJqCFUS3I8</vt:lpwstr>
  </property>
  <property fmtid="{D5CDD505-2E9C-101B-9397-08002B2CF9AE}" pid="51" name="x1ye=38">
    <vt:lpwstr>bElBFATFHJZo0KzMpYTcp/1ngjLeoJnr8f7+Zd2Rsr6JC+tXm2VrPjAIilulAjw+r9jCLTHuDJO+4STi2rFYouNQ08K9COF+iF/nank/8sSXEXu5zxUPc88kt7/m71auHM7tbDmw/oZlYfHgB9iyrek4omt7zEQkt7BTNqAero7Q8hyojn1YSt1Ja9gV0cfqn1d1vDMGVQKK+lS4j5643N6a+DDjQgU81vTcshyZJ6fmUYYZK/TXUsrrSqkRIl5</vt:lpwstr>
  </property>
  <property fmtid="{D5CDD505-2E9C-101B-9397-08002B2CF9AE}" pid="52" name="x1ye=39">
    <vt:lpwstr>cRA7XS+n0EOZNUjvTEDHyE2G/G6ldPMwydKnbLFjPdntYeWW5LGca52NYD587MEeyyJ+zP1/Ze2+iMZI6sr0pVS45jYcZ0VwL2RkeAS5DfLAfSUmBy1QDXDFaTsYbcq0Vji/FNwdpMd0E79DCzGhYd2EigPkGcYQbLEzL+CX2xO9qLF1NBTBIp89nCpodk69jW4iSgzOsu3KJJxLRnqR9fNvAgYiGcOqB4zJnVkNIioo6VrNJLZFJP+AtfCHb2Q</vt:lpwstr>
  </property>
  <property fmtid="{D5CDD505-2E9C-101B-9397-08002B2CF9AE}" pid="53" name="x1ye=4">
    <vt:lpwstr>eMndIWuyHAUvebvjelI9rJEorercHoOdErvf48bCwtXSgkDKL3+klnl762F3cjWDsRpg3We4Ts9xQzI6v+l21KYhXUvPi5QGFn6az2sT+uuDTG0bpRW9LTTdwN1PoGPC1bl2kyyXj+UQi54Zlma0FPnZZ48tpUpKp14ZKoVhSV5fW2Je8ILz3vDgapq9UxzCuSNdan0GkQS0xFS5w8CVFtngcJr5kSBpGS9Jf58QOqlbHcZMiu1vMfzWz1QGzSX</vt:lpwstr>
  </property>
  <property fmtid="{D5CDD505-2E9C-101B-9397-08002B2CF9AE}" pid="54" name="x1ye=40">
    <vt:lpwstr>ESRR3joMbPws3c4I3/V1Ne6epHyjfc2XYjzj8jlF4cn/nJzN3h/qwO/XQHdN0mZXdhSpf2SimVqaC6v24lTP/n3KV+DHe/hsUxOMeZfPJZJ4SLWu8OPtpuF6jXbNmgIPj02Hy1tPXL6af6ixXw+207RNDCsj6wzM3c30F4CLdVDnRNzE77ALLiy4HLWhAQWhj7Ki1gUBtVrzzFp/+ZiU2fyM1KVbshJ4cqMTnrfC4yvPzjRYRVD/vQehWpMSJ6d</vt:lpwstr>
  </property>
  <property fmtid="{D5CDD505-2E9C-101B-9397-08002B2CF9AE}" pid="55" name="x1ye=41">
    <vt:lpwstr>Ot/Af8f75V+9F7AFpOczZqMdvzy/6/Xae4iEuiisODsITdnpLT2sBeX/8xk/2YBfJUcyyFVBEGoeepVsmLSqOQfwalhMhUPG3rhURC7D4lhUPvc6aSC5RxqmBZsPdyo9LFC0B7o9wpPPqlvlcIanr8ZuJs/HiphDTJ62jBKJ+/iptKwd+LrRohm3oW0lACKkc1X8UuU8LgJvwV8FKtW+omLd/KhlqcuQ6sJ8Ih/EHl1T+GYU0IYck61Tyl9mUi7</vt:lpwstr>
  </property>
  <property fmtid="{D5CDD505-2E9C-101B-9397-08002B2CF9AE}" pid="56" name="x1ye=42">
    <vt:lpwstr>xUT7jpnxF+PSo0X1DbvEvYpbqCld1FGZjx2/3XUQ40926jHn9xMpglezw+ucN1C6j5z1C4ZkiEgNxo6LTnxntViKd+f7s/0HZ4fFTHK2XOvDfPvhb5VGWdS3Zv1Pk9TrI/xn42dN62VBI8lwdkyF1F3jLcHNO4iO3P3UCxOTArnQrWSWBsE6wnk6oxSzt/1GeeOeD4D2j7O2iVsWz+tKUZ3NKW9XNHGjkPslcRSFBZ4K3kyS5p9VcDVfuUly7n4</vt:lpwstr>
  </property>
  <property fmtid="{D5CDD505-2E9C-101B-9397-08002B2CF9AE}" pid="57" name="x1ye=43">
    <vt:lpwstr>6fpsJbkzD8i240V+hJWAt1cCyYp4vsjIqLb2KoUCveTI9vdvjah3+O9ZbgvJtfSGk/A/JNbVdj7C4MZrFMq5WinEtzcugJVIxlW9/IeMNpwtqXepox1wSBctK4FQ9kBH5ukJpD+KtK/4YSNUQWZyKJnca/nSNH6TQgTk7M7DNFo1t2ETF6aJH/M1p7Yq/S+BbhPys8PAaTcdgWwjblf0el/S+zTvrF2c/HrG0TZMjTvpu8vUz+ZLv4eXET3V+vu</vt:lpwstr>
  </property>
  <property fmtid="{D5CDD505-2E9C-101B-9397-08002B2CF9AE}" pid="58" name="x1ye=44">
    <vt:lpwstr>ouXaSp9VVnpZFCN/K4YqO72+qM+OsePWT5ofWfqtoyu4nKa/mQcm9tNHHOtsQFr9thkgVkFRsITr6a/VC5pUia40PWMvq54uFPR887gQtiuFDjtpRZ8zgQTzEW7zOQoXgzUfm5aIlZv+s7cs6TOXEZoSVuTXNQ6iEC+9AjG0AFOL+5OlqJJVuN/g1DQ9R938kafemQRv1JMxEOvCCyDjFG7+tsgxYpaumaQBu7vs1/TIJWPinLAwI5LswNz4jtk</vt:lpwstr>
  </property>
  <property fmtid="{D5CDD505-2E9C-101B-9397-08002B2CF9AE}" pid="59" name="x1ye=45">
    <vt:lpwstr>fRdKIKm4IdWs0CKOeigJ00evD4UichFrSxqITnQgBmaNPUwMlfhCcoOg7UEL3jWPUMlWyo/Xuf44dzioKAleEEzGhXWAMtCDtFykhGh+CIUWf1tcWfZUzDD/DCLz54OIXQlGnAfBst/+cTPGLSqY8+4YFL7OoVYAmSlVpmdgM7k/zsw9oPQB8oAiCnI+pUFP26LNaUS/58lr/M0yIrI9ffkvelUrtjAjXjegqwrA2/icC/gsh1WGDrmx8DV3rQs</vt:lpwstr>
  </property>
  <property fmtid="{D5CDD505-2E9C-101B-9397-08002B2CF9AE}" pid="60" name="x1ye=46">
    <vt:lpwstr>pXjlbrrXwgs/EUXf3eIAa17gUX+Gj3wcmIjk+OikOq04+4/9o7oCEoHRsYmyWnNEimcb4LWh8WbWF+0Yyn+aGzhL+LXF0B1Y3s0yXn5gykwtZcuv6QNT+uxQfYqLsHEbJT2HAlL5YeeI2l2M3uTdc22xXYdQ5Y5PUo8wHrKznURoiefg1mVY/Kp5P2BlHT7DPHv/n+gr0vndLusrIsa3S0/NNCW789RLEyEr2TwL4RThEZVLuRgp+m3pknbMEfp</vt:lpwstr>
  </property>
  <property fmtid="{D5CDD505-2E9C-101B-9397-08002B2CF9AE}" pid="61" name="x1ye=47">
    <vt:lpwstr>9kuIkcq2VEDfJm2y7ftGANz5TpO2sCp04q9ekgFkBZ36RZA4DGFi30GD1LcmRCuh0S0K1VyEL5oglDKlKqeSGuYpP/ZoEa5dL/I0e7Lt9ZZeA7HmHSZXyfK4bWWZF0k9vjwncMn/gmAN3CNf2reGiIOGd/omgYzNp17HYyZp3vtKcPfmFVFsX05NJJfZsf5lU577jDvee5KQbkJI9FrzZ8TSA/4YSPSdZKEhV1Vkv3hyPunMTE3Iuu0Ze+x1z/x</vt:lpwstr>
  </property>
  <property fmtid="{D5CDD505-2E9C-101B-9397-08002B2CF9AE}" pid="62" name="x1ye=48">
    <vt:lpwstr>wfSNehmTlan2caugSIpL6ml//jSWAT0534/TeWK97HQDkl59h6fXuP68zfQtDGgDvdW+HvHFUlrOdBczlUvyExQjNzOwktC42O4Jby/IHB8dHHiiWxK6ZA2P1ySj52t+MN0duOf46k9ScGMTyhRXWRv6nfMr82DTJJJrOqPXowv2lOfqlsdcVmuob+3PFGMyP0dlnsHZN0HxK41e68pPWv56NBMX9ptSg7B+gBW+mRLUXWsKyJDb2Ae9fws/2XC</vt:lpwstr>
  </property>
  <property fmtid="{D5CDD505-2E9C-101B-9397-08002B2CF9AE}" pid="63" name="x1ye=49">
    <vt:lpwstr>H97U4vSX1IOaWzm8gxT9SqoYlG4B6kK9EJMrtKIYYQUOaToAec7JI6NwC9y/L+PutKsDpvMIed5dZlW3JVFEvQ54svpOXI1V4kOnThAnRTqNTzQwlq9PjYw6W3zRv/rqXcl0CfYYxVYD4AhYkGVZftJueWPVgt+cCkPFnaodKDML4QvA6EKFs3lkQvAqkWkKg4O2Pzj+kiTf3M0pzV1zwG2Qk5ECGCnY1GMf9ELJ3yLXnZDu+eWMu68eAGiIIUE</vt:lpwstr>
  </property>
  <property fmtid="{D5CDD505-2E9C-101B-9397-08002B2CF9AE}" pid="64" name="x1ye=5">
    <vt:lpwstr>ZkoG7LJ7s+ckNVS+VRa3VxupxmBvgIygu7YAJMft4MHaBwNnMrNx7G7PimdeVXkM1nZCTIwrohkHdXAaXY3lwxs8rsNIFgQX1xx0slJiF5HdLDOqYmV5+4enjynBa41c2k7gRBEr36UQNHcZbL8MM2NTORpG7K94I6xkGEec9ZK+NK+doNPyz6RD1W2ig3F2jiFdHCM+30pUHuCWOgqcg2d4739TQlQ3Dd7BIUAvYqB610yP6u2wGdgSUWBHeQs</vt:lpwstr>
  </property>
  <property fmtid="{D5CDD505-2E9C-101B-9397-08002B2CF9AE}" pid="65" name="x1ye=50">
    <vt:lpwstr>drCvDXOoAqMDlRZ5+sHQLDUJJQdV6E2b0OqzlPgpwKd7f8sx5dyMKBnNasCw+iShTb3nCP0z5PTyAuQRWekyz/lwEU7If5XYe0YPylFCxRkHrItCLuPVBx6jLopA6SzlNhdO+XKfClwsR66XXrXAGX6xQeEvkjW5GcCnjrhhFL+rjd3h0ktsxrLucuwD9KnGCYl7nUUCOEB5zIVZz1z8zJlwkq8cIhxCoUE5+u8TLwqEV9esRcka7O9FC6FPM9h</vt:lpwstr>
  </property>
  <property fmtid="{D5CDD505-2E9C-101B-9397-08002B2CF9AE}" pid="66" name="x1ye=51">
    <vt:lpwstr>W17OFv8li0PZ7vLCKO9P/5HaxNGN5HCyzdNT6Igz5xUIa4diFv8GaOijAqF2zLQZtOo9FwcVbQ5MXibFX8hfiSZSnInk6GzwAHFnjJ6OqitSFFHDnUPffQ58ufOkFxzBHbvWQ5EiuB1X0E/qdCnEPEuBjEgMgG+68fQo90h8a0Xf3c99POCdfxv+1KeNsBlPKPw0uXg7T6o9tE0ZpmXc2SmCdozsNZBYMo1mWFp0NF3ybVO08NUWkor4oBgpr2j</vt:lpwstr>
  </property>
  <property fmtid="{D5CDD505-2E9C-101B-9397-08002B2CF9AE}" pid="67" name="x1ye=52">
    <vt:lpwstr>wdu4tWHHxl3cDeZ5YsYwq+5hiJcxfHs4/RJ0pHhzzhxHMstIgjP9WIidjlGG87iuPPn8z1WxIsTuPu/3hRzjzUZAq/6MyfrTufGosKt21CQFS9x71MhdVruYXSBl4JH9S1Xh8J1Jn7jFec3pSVhazxf7tXYf+fRLakIarB2qhteRSXOy17hpG87lCpcGkTLhCl9FR3XWcuSvhk6zCYapbf3Mn/sX11sGRLlCJjyZlAXq9yLSMDV3v4u7oHeGrHq</vt:lpwstr>
  </property>
  <property fmtid="{D5CDD505-2E9C-101B-9397-08002B2CF9AE}" pid="68" name="x1ye=53">
    <vt:lpwstr>mygkwY/wiQLRKgq8m3WUTnzs1pUiECmW2KQpZVhaRCYyhA0sQrsJHMdAzsyTeJNF/D0Bd3W10s+440P7LNYJRUtn6284rYb/St56YUeulGd8O/PUIFtwS/9o0trdqgka8s3t1hk5oWBT7sbsW9Ea9QRQ/qBHrmMMQIU6y8UFh1N7V/a+92eQREdcdYvYOa7ddGaNPGCXrGEXL/gZ97J653IMIGVjIu0NW83CaPajbntLfFYbGSaM2ll5Cu3g87o</vt:lpwstr>
  </property>
  <property fmtid="{D5CDD505-2E9C-101B-9397-08002B2CF9AE}" pid="69" name="x1ye=54">
    <vt:lpwstr>4uWQ8ET3lARjxOzR/w7DmbZBheijhOi/68v78wMOItT52DL2KdHzMJcQa7THOOQ/Dyeik3BfXH+vjvTwoFWWiEyq1KYxcjAuiQrAlXIyQaaPkOCpZmsjiWYvo1NXXPI6j3P62oy+sZFmHp9TT6qWY180KlcEase6XDiAm+dmjt3NafBrbx91flLzkPR3Xa4PAWz1joBCGuxO1JAxh5vrVyZ4xRmsDj6hGwE7Tg97EsVKP2OqRUp3pCFhj7jVj0i</vt:lpwstr>
  </property>
  <property fmtid="{D5CDD505-2E9C-101B-9397-08002B2CF9AE}" pid="70" name="x1ye=55">
    <vt:lpwstr>enMr/b7VUQHUSvhP9rmYG06sL82k/8eU2OiWHYQdpzt0ehYWNT5Tw0EZmszRZS/oRQ3F7HBZBfmv3Nziegg2YAmWAWGw9OuSTwWpGjw6R8wVmCOnwAJ1/Yb/lV59q5osAth/ismVo9SBdmSUOFGBU2t7lvCEYucIZD/LsGr0QmMIBAyx+SDw+iv/ZlMSRSKcv/AnJOhnQN/5Ms7hvdYmxnnoY5bvxFdQbn5GzClEoQc5AeDLg5PAJdiNhK1Faiv</vt:lpwstr>
  </property>
  <property fmtid="{D5CDD505-2E9C-101B-9397-08002B2CF9AE}" pid="71" name="x1ye=56">
    <vt:lpwstr>90/y59DPBJl7RyGTCsSe8xmJmS0UAbiDqspo5EGehAUkB0Mskzuen1PmJVC9sHq2LvTg3bYpIaUrVO3PYDArp2DHxjf0iMaKarqXY1igbVFFakCqPoiLvJiSdBuXtNCMRGZAxTg7QpPVLzyw2XhFXv7MbxlVwQPM/L11AJNLMwa1zpXIyLRicfNW31eDNDl2ZCbZvI56v8e3XvmDqx2jx+/HUPJrJJhqZO4wqkUPemKuw2B09mKnhI/SGYM0t/+</vt:lpwstr>
  </property>
  <property fmtid="{D5CDD505-2E9C-101B-9397-08002B2CF9AE}" pid="72" name="x1ye=57">
    <vt:lpwstr>/KlHmD/QimRlp0nZaQbrLKWU0gl9jzLg1wdbBPinPj75+Ir0nxjAwf9Gk7GPuUVrE5UX11Brvo68GFaoh8Eifyli1xCf1F/HsSXi+xmdnl9d2lhV4pKreX/aWMYGTHYaLA5XIWiU6/ZnnEDG9fV791MJ5NAHs+oHZPLNJwbilo3zh0t+8vKY7a3WHCgYjyhVc42KPByec+LGjlob+pwWO9qffvbDf+q3VPe5bTVjfS7BQmfwB5ja7X8CI+JDaKi</vt:lpwstr>
  </property>
  <property fmtid="{D5CDD505-2E9C-101B-9397-08002B2CF9AE}" pid="73" name="x1ye=58">
    <vt:lpwstr>9jQCUDEJH5yqtLlwBPGPCxkNpSMSUp1DrTuoPXpU3nCioxjtT9kZlGsTknjd6HswF0rKKZMzeeg3/q4Bzry7c7JgHwrqpAuulzKTwxSfpzeArZDbggCUzoGI504sPJmvdFGvBvrSgrL1+HaqFOfOchSzZBIUtV8ca0YcAU4yYlDOgXpzVqV/Amc/1lPpyIZ8ktysn1RAKGoX7+wUIpx2H+B0RPxp3y5wgBJdm04FnB1jdz/8W91HVhM3hQnECJR</vt:lpwstr>
  </property>
  <property fmtid="{D5CDD505-2E9C-101B-9397-08002B2CF9AE}" pid="74" name="x1ye=59">
    <vt:lpwstr>cOuf7rpE1C/gbNTyBcEKsYZ0MlFke9BCODOK1VfuV4SLmoN23lxtqKgfVrxRG+i3HJBdgmpBG23heWgdO4Bqf2zyW+wZDJxK8bsCBZEibJDmcFBcPszO/2vwFJ/GC31V/+Nl1rsFUHYGIY+Vh1ylgLsLlahuVQ2Cwds2mI6q57CtAhnu090cYvhuM9wP9jVW1W1t+NH9DeiMay7of1CiV9Aoq7Dv6BUaH/N37KwVWcp8+VtkzKbSbrMdNpPe9HZ</vt:lpwstr>
  </property>
  <property fmtid="{D5CDD505-2E9C-101B-9397-08002B2CF9AE}" pid="75" name="x1ye=6">
    <vt:lpwstr>RYatf3YeaYUTPgcVEl4kE8MDlXjy92GUn8HuzlqmgFfDnKC/ykd6GqIaaO4x4rosUEm/j7xiFN0KOehfkH5CW8mamBTatEKL6L4TFFryGAaENPfFf1Bao6Wf9CdxbVmMtXgl4FMe3DA/0l6LZS+dJkp5WDIco3AFyU9kVwikord7bDyKGqcDzT+a2KO2vKx2rsLVZU26508i1b3EPb8brcFSt3aEjWs07ohWReew8Yp6niV1Xb681tL1EQp6oFC</vt:lpwstr>
  </property>
  <property fmtid="{D5CDD505-2E9C-101B-9397-08002B2CF9AE}" pid="76" name="x1ye=60">
    <vt:lpwstr>9aERCb27NS0SkSZ1T9nKHldZB1D6oc+zqFgPbSjAk/9QlG2Qz/jAGSF6oJhrjOHIIIDRsoLxxbrtRtunMRCUHhTQaqu6D0UZoMui/hNEUaAuD01CHvVJsKYy+IJBTh4uM5LB7zypDnOOw3xgI9r+POwF6MgzhFIzGesoyGs+JVbwZfYwSzYA1i4sRBKZ60l1pekvqVgAzvtPW/ZCl+uodGU50mKiS/yLqQTQ+auRAQZEJutb/c4LMz0WutBBjgq</vt:lpwstr>
  </property>
  <property fmtid="{D5CDD505-2E9C-101B-9397-08002B2CF9AE}" pid="77" name="x1ye=61">
    <vt:lpwstr>bl6UI3RCdgJOJ0TIHwiz1ZajuZbCUFJUpPuQJtqG1zWj/FHAdcMnc84lt2ZueND/yDoy/d8ObC9CcCLVTJr2AzcYafuGgQW2LSf2cW0/HIE/XbNgP8STZ4+jCBxqqEM/gPein09SqiLNzYhI9q20Bnm1UYUuZPPcIRylJtcbjN/4lLgFftvGgZ10LsJ2Dqak1RtoaXpMMW9IyeWbEI/LW2TEpgXiAEAb9rIXshgEn+Rk6Oaax/WJcLCcLmsVqnP</vt:lpwstr>
  </property>
  <property fmtid="{D5CDD505-2E9C-101B-9397-08002B2CF9AE}" pid="78" name="x1ye=62">
    <vt:lpwstr>AFFrTLFB18idE+f4VEbukZZ+/PiLwGyDfRzSWBaECQyIb4E/NCf5doNwNqOpJrsvQpg78A18ru0WrHi75bX+5qjOYhBRAGervKd6tO/mUiC0jNC533y2T1M68vom9MT+CFCqzZn2NOgyLiE5o5BIr8TkkyF8FAtldsSv9Bt3KnwwZNhXvdvhfgJ9afPktCSd8y67KqJt9OSfWSnLcz0UgRr9OfBz/p8E0mIXq+XcxbMiGmLtTSBP12mRwWYkXa0</vt:lpwstr>
  </property>
  <property fmtid="{D5CDD505-2E9C-101B-9397-08002B2CF9AE}" pid="79" name="x1ye=63">
    <vt:lpwstr>u4Kr1HeR3KBdtcN/awnUl+rhj97BXxKFwPaREerdBupKDyj+DxrQhPWhKNnGdcgigFC2TsX0ZE4awIFMadEpI3d1Xuh7lxSwTskfXjXLNWadkfM0Gf+dxcwX5AmtWJbuj1zIHDe7qHPRROSSwaW0fZKWB4R0Tp/52gQyvv1AQYacgM3fbdzpNVWkUvtjRGIQt20lMDtXyqqYUSd0KnvxmDKOg77o7YjabrP7a7/SR+nqItD4CvMpy+jnvMtGzad</vt:lpwstr>
  </property>
  <property fmtid="{D5CDD505-2E9C-101B-9397-08002B2CF9AE}" pid="80" name="x1ye=64">
    <vt:lpwstr>aOjH4XCgyPR2dBT4QzHEXk1084ZYQF7D+cW+D9if9tdpkLjt1du1VRtcnv0bUKocMen2RlceSXkKlY+UIZTySpLTziXRdJ0w60vo/K9Ipi4G/WzBO54rSNgS3wbHLnnOXwDxan7t74CDNxUmlJ+E9e96Pz/3J9h/ZljRP3PwfwEgSwehc8f+qfZU/iCtMgc5Y3rV424jOiA7V/g0fQWBhYs5976wWyXbSHFjq2Ph5P//u+9AZUn/JumFJh7Yqb9</vt:lpwstr>
  </property>
  <property fmtid="{D5CDD505-2E9C-101B-9397-08002B2CF9AE}" pid="81" name="x1ye=65">
    <vt:lpwstr>jsFTLoTQdarB3CHZy9VAf9q9ZWZD2TK7EtHByRRaJSlqyFeythIM3wWZIStFzNkaswXjW5hfXlBTDfAzU337iWgVjKAAPvwbrR96y3BSpeVWoc/gmGsrxtW0REeJK0l099MuzrDwQFrR3kRyJebEWmgBUy5Sj5k1rheBJKgPJL00cCpsDcwYQCJif3ugC2Po91C6rSfg2bz4M70VCfu1gL5lm2UWtw3g5VPhyms2boIL4M+kST1AkGFzKwE9HfP</vt:lpwstr>
  </property>
  <property fmtid="{D5CDD505-2E9C-101B-9397-08002B2CF9AE}" pid="82" name="x1ye=66">
    <vt:lpwstr>DaxlunrU3JhQfC2F2COjJ0WOIgagTTNdZ/l2t/yjhyqk67vpb6RWylWVvKLr/N+IHVjRkS9uzPoukLHobw2Y1u7W8yrdXXW6rhnz9/Uh/ff8w2U7dFG+pJZLIBNJtTLk5cdw+B2sIDxlLYuNftGf86OIttZ5UgjD4QA9wGd4B7cJ2hwQkuT/9z7jhZoWmqvto7K2lHHoDwUN/8ZkCMfzDlpw/5nblZ8+i4D88eaDO2pcE92NoVQnscJk1SfJYls</vt:lpwstr>
  </property>
  <property fmtid="{D5CDD505-2E9C-101B-9397-08002B2CF9AE}" pid="83" name="x1ye=67">
    <vt:lpwstr>1y5igjY2udZK4kHOEXfCOTyzhCaN4cPFQZxwGK+n/nWVUUQZinGbiNr4asn6fuDcjcGigm/W7mNq/UU3k+iw9r322pN96id4WTiYv6OKnrchELkIR7Gh5661JMNIXdpNHPjE+eEWrvaZJwBHNQL3p9AMunY+SbPZdiXbaaT+w4kwZBHxTsLMhEUe45E1PuB6eDSV+eQk7ItADzLPmM77VUULdHIXxRUL+c4cSD1AnCeLH4rxKjYslxUOsg0r3ei</vt:lpwstr>
  </property>
  <property fmtid="{D5CDD505-2E9C-101B-9397-08002B2CF9AE}" pid="84" name="x1ye=68">
    <vt:lpwstr>iXvXNm2ZhtcZQpLI7MfEdCIQUoD+q/WcFepoQbRN0E070KKWJ6sTyXKykvmBzoevafHald9S5LyvmexQ52uI/jwdmY44BI4SGmN58WwngAUoVz8PlBgk4085z49EQZDybz79KxL36JcG7vVRXKEeYuKhDMt3cVZ+09rBl7CYZrgOqjyvX4IGXc54hkn2cRmCOVwkV9BVdd/WsVaP8996mt7YmWVZftoWW2VFDzV2MMXN0Op1XzMBsPqtBRPwaY5</vt:lpwstr>
  </property>
  <property fmtid="{D5CDD505-2E9C-101B-9397-08002B2CF9AE}" pid="85" name="x1ye=69">
    <vt:lpwstr>7/AjswqV1/Uw07F3+Iqh+rI5jH5yi9gh0a5sCVNDCj0Cxrq88L8GJBkxxwkHPtX5xZXzYxtiafW4w0DnTtUjDLPlW9KiBE5mXH9TaBFYl7isWj2OORkMs+C+auo4RNUJu0gPDvcEFJAdSguowgIVytNaLoujpvWutDjGezcsvg4AhDP30qcjZuqmcubt4oiaZzfG6SqoLqdMjVavmlgpKIUsJ58CgJzlJu5J3VUKivEHiQocVRmzirQfeYW6FkJ</vt:lpwstr>
  </property>
  <property fmtid="{D5CDD505-2E9C-101B-9397-08002B2CF9AE}" pid="86" name="x1ye=7">
    <vt:lpwstr>Rul+VnKUoblyz7ihhXYX0x+4bZseTDaBPnCOj8cu/KTAMAJ5K1pM4EPLwPuWj7Y6wRKg9phCgY16lzvFs/+ofuUhusKshQKqv3gSa6ib4py8dprBd+ZZAunC07xZO01dBw1pBWmNGtyQ/L0kqpVv6EmFZPXOOyb+Tu1Br94Dl/x58AbAaNbwRGWWlS7zuld5eggNV5sartGLrIurszn5prR6vst4BHysYjllL0DGAHN5w/4dx27RHf2/IWpVbEK</vt:lpwstr>
  </property>
  <property fmtid="{D5CDD505-2E9C-101B-9397-08002B2CF9AE}" pid="87" name="x1ye=70">
    <vt:lpwstr>RsnU/ottTLWmeAnHPmqJgJeMGpkTd2XtGG9hbblSQpZT8ICctW2gRLkeP4jQK8IixwiJAF3MbJ2LZE54qJOnyUeHTnZGy1lYDMfYomA6/vx+1r3NbpSo1f6JkM/EI18ZEjJOc98OCxi0FtepcMNboyLJN3RXPpwaSLXRZbBKyIaz9WxJ+LZ34prF+hSAhH5kcZnYZMppXc+1ZDIIrv3aexQFCDNiHAm69hnQY/DMfpQt8PZdnQoU6ZxgRgRSFkY</vt:lpwstr>
  </property>
  <property fmtid="{D5CDD505-2E9C-101B-9397-08002B2CF9AE}" pid="88" name="x1ye=71">
    <vt:lpwstr>hxU3qsHlIRLgbXC5xyw+0BMF8jT3y+pqH70tLl0pO6oKeSZvQXHLKQqkPRcm90llEdylvYa78T6tvim2lP+DAkpx/yMtimAjnJNdwoEYGSSNN3pT3YGmTeegps3cb+hpKztO2txDJHQeWodm9ssmuBbicpuisVSfTjbGgK4Y3a6Vl41Rg8qsyDtd9tcfu+Db5ws+oeFp0njYQpNNrbvE+jSQAWyx3jOAI21xFm315lGnRwPHGtKDjk/C+yd7CFF</vt:lpwstr>
  </property>
  <property fmtid="{D5CDD505-2E9C-101B-9397-08002B2CF9AE}" pid="89" name="x1ye=72">
    <vt:lpwstr>tMgTvjSmYBfdaenvo4eqgOumYaS+YPnZ0k0rFxP+yZt78TusUELEZ/76g8csw0w8hVK0KCa/ID0q25UpI9EcAy+SIU7Hrn3nkso8mWKh+e67gbIi2RzVU18LuW61vwV0vlc7SPqN3y3G18bx5VwklAaLSC4LiR8lJt7SM/2cVh8jKH6jB3CMMWAnc5PUKWdsSzP571cD59GVFlYYTvUBBT0nDbuK8QfQwUxNftL4u1JjQOA03W3UPIXL1alGZ8z</vt:lpwstr>
  </property>
  <property fmtid="{D5CDD505-2E9C-101B-9397-08002B2CF9AE}" pid="90" name="x1ye=73">
    <vt:lpwstr>brA4v+Oo4t1VEv0UWLaNL6G4GSpfSpGXPlkvOaWsSI3cAuank5P5i3gNo/x3HoUJLSjhS4i0ETLvN4QENqiKdDy02BO1LFab7ow5bIoSumKoO5ii1C/UYW7bjZfuperIPGM0Nv0rXdleEZZGzf5xoMcqqpo7JXWkAU+Ah8SE49Cs6olVOIaRcjqvZSkvxJLAb/dVkAeg5POD39ywLGywJSYLw3+TSkBRMlVSthILtjUnQglImUk04Ui2dwOPzCh</vt:lpwstr>
  </property>
  <property fmtid="{D5CDD505-2E9C-101B-9397-08002B2CF9AE}" pid="91" name="x1ye=74">
    <vt:lpwstr>8i6LFwlwpGNy+7Ejg+dlEE+e4B4qdJflX4UX7H5+eNcHwdEquzlBq3BCHjl0CUrnxj3CclBH+cAlI/59Ti3LLI59dtwmr9TFn9izFq7bvwa61EiWRgqR+BhghaI/jb2eU6PjBMN7ncTcsaNIfS53o/WGW+XXx1k0BcUrI3idRXY3UPobThPbM0R9cu4dzCjc9J2WSUS8Dnj0o9TqO7xxf7ajOaUnsw6YwI8HFm798sM44yFA8JuMxNuj0BQO/k5</vt:lpwstr>
  </property>
  <property fmtid="{D5CDD505-2E9C-101B-9397-08002B2CF9AE}" pid="92" name="x1ye=75">
    <vt:lpwstr>340zlYAl8J/BSxRAstOcbz1kOiEKfQrneu5YZl2zkTFk9UljcQglHJWxhI9NTlsqDWPzzoGOAIuXv0XGUMpeOMUmLfBmXVUfoAXI09JQsAKRD+2yclH5T57EchEdbG/8/ujfvJNffW4hPN3a7JbTVxkp4wA8sxSWmm7k9DjISQEGdRXC8ksemNW9bPbi/uEwQBOI61WyreU3tO3bqnXVCadvgB72GSh/aqHlYFSnutJeolC9fle/FO8KX+kx4Vo</vt:lpwstr>
  </property>
  <property fmtid="{D5CDD505-2E9C-101B-9397-08002B2CF9AE}" pid="93" name="x1ye=76">
    <vt:lpwstr>J/F5GxlceEdjRPH4XI842zgl25mnHGH1JrLQ0Es0DMHrVjbp1jNlszrW5Te7iaNIv8O1W9tLaQKq0wgBqxoneQvnZLoDPc4v4+gS1VR+gR+EX6MrDBsEboM0EiBMJ9zwtGNnfdajdrPz68eJJJ6dnBWRwFWGB3gPmuKp3m5VWeZEp1Fv5/+gIoLo8DUHvoQNCx6Nb5L89q8gNcWjqxn9mdH7k+XudtC3eexwdCNCcjzHfMZZ08kiYjoWfikF/ZJ</vt:lpwstr>
  </property>
  <property fmtid="{D5CDD505-2E9C-101B-9397-08002B2CF9AE}" pid="94" name="x1ye=77">
    <vt:lpwstr>XCKTIb/qk4uQolpNn5jssuRj9IcXeuAQoLdJl7w7dS7SIWQDfaXwLUVtHWZmI725+ookSDaGsXydQNe2bCvdUTBZIihG+ctoBsBUt4rRrwazg22SftB7j4UhoY8ws2QihsMob3Kvzaa5ceIXflg4+hwh0i3hBMkpCDN0iujOm97O0dvvYjF23KSkP++yCV0chrOtjYvmBY1zd1+/tHDUWCSPxfHcuO7vMkUG21gcXZSm/kQ6maH77cUr4zpxmKF</vt:lpwstr>
  </property>
  <property fmtid="{D5CDD505-2E9C-101B-9397-08002B2CF9AE}" pid="95" name="x1ye=78">
    <vt:lpwstr>0XpV0jv2uWcj0uvilnqdI3jHC2T+t2+3iqLYOQHlvs/YWZVdVS46hj/JpGPii2lkRQzgkCMdIZPLBT+0pyCmJSXoHm5UQ4mDLz9A0PLUujD6e+oFOo5aa4LoN75+husdr5sgYvuDykSKJiD2f/WMAKJ74aMUyoky+ZQQwK8OIqHTJLOAgNRLkElbE+TGP5Gwl8I0bA0ByfyWNQLXNz7QkmeSfuV0YuJQU6rxnkok+a5jVrxJecXS4m5vLg5E4kZ</vt:lpwstr>
  </property>
  <property fmtid="{D5CDD505-2E9C-101B-9397-08002B2CF9AE}" pid="96" name="x1ye=79">
    <vt:lpwstr>aytZr+omFEJiOUECsB3UU9/jqgSJBXJOUAWTJG/m0jgg1L5up6l6IRs5Dl83+A+TqhcDovVAkMq1sGb5HNif7zCVRMNBjYSlRaVPBXnvcPPN0A3H4cPOoHSGNHDisEjBILxKiBY3Y2ihyE8w4GIFEIKsB+fBKOel/3j3M6lgKldONX0bRnIeQG+EQSGelee53PyFfZLU7jzk65SXbWgII+A2iuiqa8W4qIRx7dGeIfKwBJDWxiunkkicsQtPYt3</vt:lpwstr>
  </property>
  <property fmtid="{D5CDD505-2E9C-101B-9397-08002B2CF9AE}" pid="97" name="x1ye=8">
    <vt:lpwstr>FxDhjgL29UBvGLSlSunPKNxkCLgstIH44JThkUXmRmRAWDtjvJpbq1bN7YIVHP8uWn5Ru8xTUBnI+qoewU2BNh486mv5Vt3w5SHyHAt5j4RnIOBHHRfnveIUag5lGnkdL0fTBByovqc+zlts3H6wqEfoYHasE1TAyZloEacUEYYDhRLBWljSqfTW1pOXVsqBKE/xyhhWrkEbAHtVQ0xDFuKzxe9jbmvl/tS0UCnBnctfaUprVNHtnZGbj86FHsX</vt:lpwstr>
  </property>
  <property fmtid="{D5CDD505-2E9C-101B-9397-08002B2CF9AE}" pid="98" name="x1ye=80">
    <vt:lpwstr>pxqr6yVOzw93BiNQU87czgHyUQj/FeA2r8EhfaZSdZrZsD+H8/a3bOFBGIVfqeMRxeoEWxbGdsqeiRkr4cT5LIiBfUOWx7YkIP1MUk4DT2l/iFRFcC/Pe61IePHYgnPh30/+UhXkN3ozLHg41nlyrfNknOPzi6jmRylAGcMtVCJ2vwLpvq5nFBMJ6lirSeITlv6S2lfypQQPxa/z+iExty+9Fi3Jm/XmKBs5NGT3Yhc7W9VuUf4p8XeIqhoag+n</vt:lpwstr>
  </property>
  <property fmtid="{D5CDD505-2E9C-101B-9397-08002B2CF9AE}" pid="99" name="x1ye=81">
    <vt:lpwstr>cy+0SkXuRuqXa25TUIAKMX9yTqP5L2JvXaF9F+OBiqrPtwUm8DixzFAUzVFyWqzPXSINQd/mI8sQs9M03yA2p9HGwi/faeaqUagCcDQmZ3gGmFQBUdYQ+BLVtAhebjAxPnwurvPdiUQvnonB04s0ipZ+iDN/90p93vmJ6EIpwnmgj2V2gNROJ26Q0qTJMA7WYoaimV37mR3vkd9aCoeQXuK5fHLN1m35HpNnqKxOzTqcQmqlxGSvct7r0uc5pKk</vt:lpwstr>
  </property>
  <property fmtid="{D5CDD505-2E9C-101B-9397-08002B2CF9AE}" pid="100" name="x1ye=82">
    <vt:lpwstr>RUKuzWeRaHx63UgLDbdLRkzy7cGV2PiGlCeWz00NByw25vh3fF49kmoE1Z8lsQxqAop/GAqZB5lKqQoll9wcBF/PboQyqsfMrW4PA1n1yc4o8SnLED8AJp6wUJHwBXoy9j2a0gUpC0Sfs2QeNSHAUBS5cMuFq67fXkrLhDmvUWRo4oD65B6uC6CaksEduKYjzamu/ozxhq9XSVp3L3sExhAwhXynJDVgju0QRz3tovGIrbd0xRdXNp+fNrDmfpG</vt:lpwstr>
  </property>
  <property fmtid="{D5CDD505-2E9C-101B-9397-08002B2CF9AE}" pid="101" name="x1ye=83">
    <vt:lpwstr>Q5fcSQrOSiybEdMwljTFZ38eiYZGfRslkZ48vO5Z3gGP2VJaa9J25MhwOrsSKSSyMcnJ9km+RDjNV0YuvDmB1QuowJebPCXcdzGS3LZ45cRkheNVh7ox8qfeFv60ExtK9MXzwforXH+pqSdNUC8plHUwYnN4LtH3yxo4jQFF1S9FY/IDzpjwZ4VNlxNNWLIB35y5XyHSvJXVzA3qW1L5jleYD6QJVt6i4H6+LREy3962EMWP7IX19hqRCaF6Vvy</vt:lpwstr>
  </property>
  <property fmtid="{D5CDD505-2E9C-101B-9397-08002B2CF9AE}" pid="102" name="x1ye=84">
    <vt:lpwstr>s+tc9wgL0tpSm/g54WF3V2jajEvC+C1rb44h1sL+8mOAbVvai4hLKVb+VUtRbDkn62M6/R5VQErqBV12ePXsegJeUuOfJyU+G3kPeYCVLe4ew30i9YKgerkg5nzSBr10a2jRkYfl7k8m8jY4/EA3x1gdSJEC7eElo+/EmrZA7sciMNExM3onU5QDMl38Xpstb12DMTOF08qWs5vIGpqo0U3hH1RygUiEutQRdYC24V/ZBdAklL8MN7W+9ws4wzW</vt:lpwstr>
  </property>
  <property fmtid="{D5CDD505-2E9C-101B-9397-08002B2CF9AE}" pid="103" name="x1ye=85">
    <vt:lpwstr>67CMphztdGCa00FLFzkp4Cgw4pquq15HIoRVZWx5CVvrxFat5hdSa/axDrAJm5TtFRdMxQ9njgVtzOt8ZzgXPqFqrCmoCTa83qNobgu5icxoWzux5rGATItUyvCDOGIZSoxXSV8s3rdFfM7IdbRjrqCrkQlWAb2pTw31jJOla1CWdrcTsSkqLdxNfmWbCDXijk/HJwcwtw+45qN5F28kGZwAe7hKCmORTmJ7vJI8jL2xw3Ml2S0nbffn1MsSfOU</vt:lpwstr>
  </property>
  <property fmtid="{D5CDD505-2E9C-101B-9397-08002B2CF9AE}" pid="104" name="x1ye=86">
    <vt:lpwstr>5lpVDZQw1qhrcCsuxxlyALRH4ZK8hgLqb29I94KDLzAcNszcTKvvuc+czB9ZhuxvvJ4t/UU2Lsu1Z8mggyWBYnv4ZFrgidmcNjuuIXTVVJiSOEKTCM2qUY1dgtoP4ojApE86SD5ylC/VsgjVUjatLUczFWntKVkO+qI9DYVXgrzinZv9+tf9ctqRkOiK7mmMwbTuhE3o7NqPax5eDlS9+M/nFVYrzNLTyC7d4cL4qpmYe7xEPEkWQmFmJ0wyOLm</vt:lpwstr>
  </property>
  <property fmtid="{D5CDD505-2E9C-101B-9397-08002B2CF9AE}" pid="105" name="x1ye=87">
    <vt:lpwstr>MyScnuQrYETEwd1Sz/j8lRYtKzWC6EKonLu3FilT27NR0MYP6rbujALfFPnCflHJo8vKpzuF7sgJxKtquZN5OjILZjfzqhMehll1/4inbv6XUbFlOygq7iugQ+Rkg9xrKifFUs/fQe20FntVAAI4OLCckndZ6tC/7qFnh5C0UxgTJOS38iASLpETj3r/CDQBlfijJ7Ycba74HCOzPT9WhTcQ3UJtcxefFAOhaNSFp7MvjlFgJyPPVG/YFU/Dy7W</vt:lpwstr>
  </property>
  <property fmtid="{D5CDD505-2E9C-101B-9397-08002B2CF9AE}" pid="106" name="x1ye=88">
    <vt:lpwstr>pr2VJfpyeQtFbL7H9HV5AuIaJsnbKJumRgKdYTcO8o1Mj/qZU8egN1HSfTlEC7SvDolbSwibmu34yJeoKwf7coxz8pSVvtLkDEU2f/vuO88416S0OWjNN0SoiGYYS63csVA93BA2H+WE7ozbTCUZNkEQ5QVh2PD+nPbvzNL4cUucCJ/VFCSE+/mdQm5LohQeEBjL191wSaUIlop5YRYEVyExqKjlXldGEEYF1657MwDq0/KGgUmtTQ9VJxHtx8L</vt:lpwstr>
  </property>
  <property fmtid="{D5CDD505-2E9C-101B-9397-08002B2CF9AE}" pid="107" name="x1ye=89">
    <vt:lpwstr>C+Bm3bat42jBLRfnFVYuMzmyRHvwDeKr5xonI1sDy/TvztPUAeV3WZBnngRvGTxERj6BUxM0vo8dNppKty+hLPSO2DjQSFPLj20lO8oa1Uol2jowQk0vOdmUiATQzqsvoZO1i+IPUEumZNmwnhnRQgwAGjky09FQDOt3nKuxwr+l7c/rweoh8v/otldWlcoAyuwT0EdEI6GXd6eeKrII6E5HgWZZxMtKM10jZL2oGxcyVhDj9mj1JH+BYcgeiYj</vt:lpwstr>
  </property>
  <property fmtid="{D5CDD505-2E9C-101B-9397-08002B2CF9AE}" pid="108" name="x1ye=9">
    <vt:lpwstr>qnPI9cxRnUdAHkmUj47CJqXgP1sa9itajDhhOYPwVeFIEe6qG8lEsN7VruVYU4U2ce6K0GSYsne0IICRcncTDp4asQsI0jPlVf7NfzxHlm2CoA1HZFZwBWVZqHcW9ydgKGHeK4bC2DsePprvyblRT2oD2guiAFzFxXgI8xoTqHZ74tybmbrhcaqlyo1DlNprUZ0EnOQZ/WZwvJ1sffijEHcGh1a+fG3hKVXSweJKnOCbVQ76Gy/Nv3S7Qbqrbjv</vt:lpwstr>
  </property>
  <property fmtid="{D5CDD505-2E9C-101B-9397-08002B2CF9AE}" pid="109" name="x1ye=90">
    <vt:lpwstr>SkOxY4CI1Gx++weJhXUbNmg6zzKpFG4fXBydXes6dH882zYI5B1/AC50kBSQuzg744rET9o94mHNzWqD8Fo8aXX/bJMXj5uO/q8INb/wtVj7SK3bs3fvzY5abisZALpbKPbP1mjdIWNmCUWy2dP51FR2BWFQKJWFa8lc4RT+MWLnly+EMT6zTPXz1XiY/9/VTYB/AUmYW0q+ARgp2XNAeCVkl+T4a/LuLLcHZ4UrdXH61nxWgVSHB9I4vit2H9t</vt:lpwstr>
  </property>
  <property fmtid="{D5CDD505-2E9C-101B-9397-08002B2CF9AE}" pid="110" name="x1ye=91">
    <vt:lpwstr>BvkxbRAwI0OtrVrEJccFmjDoR/mtgE0fy1GJdNFbZsse436mLrZyEt26psMSNUhAj1C5zDzR6bgnngOzl8h4zvMGZuLrpk9u7R8HtWtrrOcuJDcbNHUAVsNPxNOtizfgiZ1ZR6dkVxQlKAZbStB0OppzfgZywdkgp2TE8L9EE1nkZ+el5HGqxh6d/TKCDV4Iimp5X7x3K86b+yx1Uxelt2RPzEmIX5JFo3D67M25g+RGeeMATDBVCjjnUJymewn</vt:lpwstr>
  </property>
  <property fmtid="{D5CDD505-2E9C-101B-9397-08002B2CF9AE}" pid="111" name="x1ye=92">
    <vt:lpwstr>f9ZKc0oiTCrBI+MkgkStlg8b7Mn3rtzmJ64/0TxwSNKtY+9T6jta3QGyl8D7EEQPI+bpZVomdHUMGmDQ0snUhFD/qKpKN6eqcRH0QfU52zYVLG+N67SzveQ8vu/dT2hphrM7OQuWXzoTAJT+/arI9hMws0It5KherMfhV0o/zt+viKJHgeo5gRYf9fxURu6OKvdFK3sX2qfAtPnrIOJQqLSiNzxKy8/6hR2IiU2UFn/OXSLIpMemEh4AMxks+JO</vt:lpwstr>
  </property>
  <property fmtid="{D5CDD505-2E9C-101B-9397-08002B2CF9AE}" pid="112" name="x1ye=93">
    <vt:lpwstr>IuuAxoI1fT36ai259/SQz5mZm3fdf4uRGQg9bAQSzTdN7ohCZMdRx70DMjXk4a6gydvtICQOkgLnvUPwBk07vvscjdiMGT0OpG0P+yGQgcaf/BOqvIgU2SS2Q/XxEyHsAKBOvKI9pdt1mlXs8JhFNnD335GAip8N3RuSrJMCEgBKZK57Zt0Kb2ugtQ3h+D3F/SCrgT92Ot+ztD618t2yn3EEqYlEBHeetrs9BvfhK82En4/4dc6o9hukYaf4pvV</vt:lpwstr>
  </property>
  <property fmtid="{D5CDD505-2E9C-101B-9397-08002B2CF9AE}" pid="113" name="x1ye=94">
    <vt:lpwstr>vWr+3nTuFzwyf3YrKJSTWDvpDdEIvsKT2kF6v2K/9UIafCFYL6Zge8leEi8MDofkkkISytX5BoszfCwY6IwcNUryRe/dx7Qn+MSkDDp62HRNEln/rEiHOu2jA43C1fp9F37iGbaCkcrKAFIAi4+zdKKKwEOIR8Ppvwm74bDuXQlm4XqWg8lo++6K07d80Um4oC3VlmbfLNqsO5cNO3CGC2jsNjywLs8GRJ3aLTF1c4jScTgD6+fkmrezTrg/Xpg</vt:lpwstr>
  </property>
  <property fmtid="{D5CDD505-2E9C-101B-9397-08002B2CF9AE}" pid="114" name="x1ye=95">
    <vt:lpwstr>FMpk5XqMAbcdUIUtlK+J9NcYWGTPl/7evQs28QdzcaNn2V65iOuLQ1jehTX0I/qk/Ezdn/rkqWJLJY/ZBpv08IKYrw2YgbeMf+LZR4aDPLDg0yv1PAc2TWHBQuEKyUJl2vXt77S5mHerQ25l5dNX98gzOXt7hCONFnm9HaAqkh3IVsdIxszxF5Tlex4JSxLDP1XMmgo/tbL7qdUOpMjBb6dOlwaByx3FawULUUv8NlYIa/EHR8f+yUKj4Jx5abs</vt:lpwstr>
  </property>
  <property fmtid="{D5CDD505-2E9C-101B-9397-08002B2CF9AE}" pid="115" name="x1ye=96">
    <vt:lpwstr>J60SUFRxkJR4sEiJtrGfvDg0ioIvfndvAXiXUpZzM4bUkSk81wxkeNobinbfhin9Rg6RAGwUtEe+fft51PJOVw4daDEFvRQW4C9v+ORTXH4avrEppPl2xFb2c0tPAx+U5Nr0gTnmpf6Toretx90syJGMDtUykRY3wH/HjhP6KXWJZue/worO0a1p0htnkO7Ihgi/cnoNmSLNh1AmxU2zVVAirMNFS1tLYVtAYFzbhV4OFDDMJP4+cK3x9dVVoho</vt:lpwstr>
  </property>
  <property fmtid="{D5CDD505-2E9C-101B-9397-08002B2CF9AE}" pid="116" name="x1ye=97">
    <vt:lpwstr>wczxSYP2HSzsSFOGOVWobTB6/2nqKPudUbDE1nZJXTNcAs55oeQbWXtv3UyiPY+a98dNSggn7u4zcMu7qOoYbytv74cx9KmkbzQXwk3a54HMyKorPLSURtoXxSfM9TC2/uN33R71vmfRjO3BVkT9rm0cbEPgI17N9/RmiGzx9YZyfpudOMdZCaQWHm831DZG85Zu+2priaHjA7SugvkYZvsK1Oyt7oi6vHfUhjElRWpLFPjKrx0B3UW3VU8VXLE</vt:lpwstr>
  </property>
  <property fmtid="{D5CDD505-2E9C-101B-9397-08002B2CF9AE}" pid="117" name="x1ye=98">
    <vt:lpwstr>0Pe2mCtNOKsL3pIjyGYosod7/4vj2Fx0VuL61XRDUDfDrfXr0JAFjX8bDpMKt/NVZWc4kPPKqwkb3tGvO18S+UuK8wODNOtD/36jxaVejeXIfDrKWFhyI5g90+c8QoeVP8EJzGAZ5v7LINroDmN20BaskqNTMnqLFtDiageQBxA2q34IQN801JFkc5M87cc+H2IJj7l2ZOylx+SBZ93o3jZkHUadlviGpH55TWMFKzUMQCh0TvWcSJ0X6E1236v</vt:lpwstr>
  </property>
  <property fmtid="{D5CDD505-2E9C-101B-9397-08002B2CF9AE}" pid="118" name="x1ye=99">
    <vt:lpwstr>UjPEBmWA/LcVjeL7u+mXBH9u/aPjQ7B9RFxe1wodnK5yXpQSGr8RazpRGVcNCo2o211RxnsWdZ8aScgW5KZ/Ge2sUR8E+A6n7yirix/x7PYQF6eZpViHtcrp294KU8hQqAwm3tr9MT5iDKXiDqnber6us2wNrDXAHh2n8uHn48STS9nGcDNVSi2FjUaovPysngmuVPAi8MyhRnI6yscgJP2zAZREaHrg8CaI4FDIHYMn6gWlE6yknojNo03yne2</vt:lpwstr>
  </property>
</Properties>
</file>